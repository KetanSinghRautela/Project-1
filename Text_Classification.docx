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C367" w14:textId="77777777" w:rsidR="00F506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B002008" w14:textId="77777777" w:rsidR="00F506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EB5B970" wp14:editId="1C97F460">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ED9B60A" w14:textId="6E3F13B3" w:rsidR="00F5060A" w:rsidRDefault="008E31BA">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TEXT CLASSIFICATION</w:t>
      </w:r>
    </w:p>
    <w:p w14:paraId="51295D05" w14:textId="77777777" w:rsidR="00F506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C86D5EE" wp14:editId="2BC9B0C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3AE27C48" w14:textId="77777777" w:rsidR="00F506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1DC6AC7A" w14:textId="77777777" w:rsidR="00F5060A" w:rsidRDefault="00F5060A">
      <w:pPr>
        <w:spacing w:line="199" w:lineRule="auto"/>
        <w:rPr>
          <w:rFonts w:ascii="Times New Roman" w:eastAsia="Times New Roman" w:hAnsi="Times New Roman" w:cs="Times New Roman"/>
          <w:sz w:val="24"/>
          <w:szCs w:val="24"/>
        </w:rPr>
      </w:pPr>
    </w:p>
    <w:p w14:paraId="69D38162" w14:textId="77777777" w:rsidR="00F506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2178E3A" w14:textId="77777777" w:rsidR="00F5060A" w:rsidRDefault="00F5060A">
      <w:pPr>
        <w:spacing w:line="139" w:lineRule="auto"/>
        <w:jc w:val="center"/>
        <w:rPr>
          <w:rFonts w:ascii="Bookman Old Style" w:eastAsia="Bookman Old Style" w:hAnsi="Bookman Old Style" w:cs="Bookman Old Style"/>
          <w:sz w:val="24"/>
          <w:szCs w:val="24"/>
        </w:rPr>
      </w:pPr>
    </w:p>
    <w:p w14:paraId="0CB82A0E" w14:textId="77777777" w:rsidR="00F506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0320C9E" w14:textId="77777777" w:rsidR="00F5060A" w:rsidRDefault="00F5060A">
      <w:pPr>
        <w:spacing w:line="137" w:lineRule="auto"/>
        <w:jc w:val="center"/>
        <w:rPr>
          <w:rFonts w:ascii="Bookman Old Style" w:eastAsia="Bookman Old Style" w:hAnsi="Bookman Old Style" w:cs="Bookman Old Style"/>
          <w:sz w:val="24"/>
          <w:szCs w:val="24"/>
        </w:rPr>
      </w:pPr>
    </w:p>
    <w:p w14:paraId="6B1ABF58" w14:textId="77777777" w:rsidR="00F506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C2B8AC7" w14:textId="77777777" w:rsidR="00F5060A" w:rsidRDefault="00F5060A">
      <w:pPr>
        <w:jc w:val="center"/>
        <w:rPr>
          <w:rFonts w:ascii="Bookman Old Style" w:eastAsia="Bookman Old Style" w:hAnsi="Bookman Old Style" w:cs="Bookman Old Style"/>
          <w:b/>
          <w:color w:val="FF0000"/>
          <w:sz w:val="24"/>
          <w:szCs w:val="24"/>
        </w:rPr>
      </w:pPr>
    </w:p>
    <w:p w14:paraId="2D77DF38" w14:textId="77777777" w:rsidR="00F5060A" w:rsidRDefault="00F5060A">
      <w:pPr>
        <w:jc w:val="center"/>
        <w:rPr>
          <w:rFonts w:ascii="Bookman Old Style" w:eastAsia="Bookman Old Style" w:hAnsi="Bookman Old Style" w:cs="Bookman Old Style"/>
          <w:b/>
          <w:sz w:val="24"/>
          <w:szCs w:val="24"/>
        </w:rPr>
      </w:pPr>
    </w:p>
    <w:p w14:paraId="6ABB229C" w14:textId="77777777" w:rsidR="00F506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82BAE83" w14:textId="77777777" w:rsidR="00F5060A" w:rsidRDefault="00F5060A">
      <w:pPr>
        <w:spacing w:line="137" w:lineRule="auto"/>
        <w:rPr>
          <w:rFonts w:ascii="Bookman Old Style" w:eastAsia="Bookman Old Style" w:hAnsi="Bookman Old Style" w:cs="Bookman Old Style"/>
          <w:sz w:val="24"/>
          <w:szCs w:val="24"/>
        </w:rPr>
      </w:pPr>
    </w:p>
    <w:p w14:paraId="460074C4" w14:textId="385C80DA" w:rsidR="00A72370" w:rsidRDefault="00A7237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Student Name</w:t>
      </w:r>
      <w:r w:rsidR="00D709B2">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 xml:space="preserve">                                        University Roll No. </w:t>
      </w:r>
    </w:p>
    <w:p w14:paraId="76FF8153" w14:textId="7EC8569D" w:rsidR="00A72370" w:rsidRDefault="00D709B2">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Ketan Singh Rautela</w:t>
      </w:r>
      <w:r>
        <w:rPr>
          <w:rFonts w:ascii="Bookman Old Style" w:eastAsia="Bookman Old Style" w:hAnsi="Bookman Old Style" w:cs="Bookman Old Style"/>
          <w:sz w:val="24"/>
          <w:szCs w:val="24"/>
        </w:rPr>
        <w:tab/>
      </w:r>
      <w:r w:rsidR="0088109A">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 </w:t>
      </w:r>
      <w:r w:rsidR="00A72370">
        <w:rPr>
          <w:rFonts w:ascii="Bookman Old Style" w:eastAsia="Bookman Old Style" w:hAnsi="Bookman Old Style" w:cs="Bookman Old Style"/>
          <w:b/>
          <w:sz w:val="24"/>
          <w:szCs w:val="24"/>
        </w:rPr>
        <w:t>2018881</w:t>
      </w:r>
    </w:p>
    <w:p w14:paraId="2ED2AA63" w14:textId="22A6D1E7" w:rsidR="00F5060A" w:rsidRDefault="00A7237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62DF66CA" w14:textId="77777777" w:rsidR="00F5060A" w:rsidRDefault="00F5060A">
      <w:pPr>
        <w:jc w:val="center"/>
        <w:rPr>
          <w:rFonts w:ascii="Bookman Old Style" w:eastAsia="Bookman Old Style" w:hAnsi="Bookman Old Style" w:cs="Bookman Old Style"/>
          <w:b/>
          <w:sz w:val="24"/>
          <w:szCs w:val="24"/>
        </w:rPr>
      </w:pPr>
    </w:p>
    <w:p w14:paraId="2F773085" w14:textId="77777777" w:rsidR="00F5060A" w:rsidRDefault="00F5060A">
      <w:pPr>
        <w:jc w:val="center"/>
        <w:rPr>
          <w:rFonts w:ascii="Bookman Old Style" w:eastAsia="Bookman Old Style" w:hAnsi="Bookman Old Style" w:cs="Bookman Old Style"/>
          <w:b/>
          <w:sz w:val="24"/>
          <w:szCs w:val="24"/>
        </w:rPr>
      </w:pPr>
    </w:p>
    <w:p w14:paraId="0A8D2FB1" w14:textId="77777777" w:rsidR="00F5060A" w:rsidRDefault="00F5060A">
      <w:pPr>
        <w:jc w:val="center"/>
        <w:rPr>
          <w:rFonts w:ascii="Bookman Old Style" w:eastAsia="Bookman Old Style" w:hAnsi="Bookman Old Style" w:cs="Bookman Old Style"/>
          <w:b/>
          <w:sz w:val="24"/>
          <w:szCs w:val="24"/>
        </w:rPr>
      </w:pPr>
    </w:p>
    <w:p w14:paraId="656B56D1" w14:textId="77777777" w:rsidR="00F5060A" w:rsidRDefault="00F5060A">
      <w:pPr>
        <w:jc w:val="center"/>
        <w:rPr>
          <w:rFonts w:ascii="Times New Roman" w:eastAsia="Times New Roman" w:hAnsi="Times New Roman" w:cs="Times New Roman"/>
          <w:b/>
          <w:i/>
          <w:sz w:val="24"/>
          <w:szCs w:val="24"/>
        </w:rPr>
      </w:pPr>
    </w:p>
    <w:p w14:paraId="61EE6EA2" w14:textId="77777777" w:rsidR="00F506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3172D79" w14:textId="77777777" w:rsidR="00F5060A" w:rsidRDefault="00F5060A">
      <w:pPr>
        <w:spacing w:line="34" w:lineRule="auto"/>
        <w:jc w:val="center"/>
        <w:rPr>
          <w:rFonts w:ascii="Times New Roman" w:eastAsia="Times New Roman" w:hAnsi="Times New Roman" w:cs="Times New Roman"/>
          <w:sz w:val="24"/>
          <w:szCs w:val="24"/>
        </w:rPr>
      </w:pPr>
    </w:p>
    <w:p w14:paraId="657396D3" w14:textId="7AD567E1" w:rsidR="00A72370" w:rsidRPr="001E12E3" w:rsidRDefault="00A72370" w:rsidP="00A7237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1E12E3">
        <w:rPr>
          <w:rFonts w:ascii="Times New Roman" w:eastAsia="Times New Roman" w:hAnsi="Times New Roman" w:cs="Times New Roman"/>
          <w:b/>
          <w:sz w:val="28"/>
          <w:szCs w:val="28"/>
        </w:rPr>
        <w:t xml:space="preserve">        </w:t>
      </w:r>
      <w:r w:rsidR="008E31BA">
        <w:rPr>
          <w:rFonts w:ascii="Times New Roman" w:eastAsia="Times New Roman" w:hAnsi="Times New Roman" w:cs="Times New Roman"/>
          <w:b/>
          <w:sz w:val="28"/>
          <w:szCs w:val="28"/>
        </w:rPr>
        <w:t xml:space="preserve">Dr. S </w:t>
      </w:r>
      <w:proofErr w:type="spellStart"/>
      <w:r w:rsidR="008E31BA">
        <w:rPr>
          <w:rFonts w:ascii="Times New Roman" w:eastAsia="Times New Roman" w:hAnsi="Times New Roman" w:cs="Times New Roman"/>
          <w:b/>
          <w:sz w:val="28"/>
          <w:szCs w:val="28"/>
        </w:rPr>
        <w:t>S</w:t>
      </w:r>
      <w:proofErr w:type="spellEnd"/>
      <w:r w:rsidR="008E31BA">
        <w:rPr>
          <w:rFonts w:ascii="Times New Roman" w:eastAsia="Times New Roman" w:hAnsi="Times New Roman" w:cs="Times New Roman"/>
          <w:b/>
          <w:sz w:val="28"/>
          <w:szCs w:val="28"/>
        </w:rPr>
        <w:t xml:space="preserve"> Samant</w:t>
      </w:r>
    </w:p>
    <w:p w14:paraId="29DD32C6" w14:textId="3E24ACC9" w:rsidR="00F5060A" w:rsidRDefault="001E12E3" w:rsidP="001E12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45041">
        <w:rPr>
          <w:rFonts w:ascii="Times New Roman" w:eastAsia="Times New Roman" w:hAnsi="Times New Roman" w:cs="Times New Roman"/>
          <w:b/>
          <w:sz w:val="24"/>
          <w:szCs w:val="24"/>
        </w:rPr>
        <w:t>Assistant Professor</w:t>
      </w:r>
    </w:p>
    <w:p w14:paraId="25F1AC40" w14:textId="77777777" w:rsidR="00F5060A" w:rsidRDefault="00F5060A">
      <w:pPr>
        <w:jc w:val="center"/>
        <w:rPr>
          <w:rFonts w:ascii="Times New Roman" w:eastAsia="Times New Roman" w:hAnsi="Times New Roman" w:cs="Times New Roman"/>
          <w:b/>
          <w:sz w:val="24"/>
          <w:szCs w:val="24"/>
        </w:rPr>
      </w:pPr>
    </w:p>
    <w:p w14:paraId="4369D051" w14:textId="77777777" w:rsidR="00F5060A" w:rsidRDefault="00F5060A">
      <w:pPr>
        <w:jc w:val="center"/>
        <w:rPr>
          <w:rFonts w:ascii="Times New Roman" w:eastAsia="Times New Roman" w:hAnsi="Times New Roman" w:cs="Times New Roman"/>
          <w:b/>
          <w:sz w:val="24"/>
          <w:szCs w:val="24"/>
        </w:rPr>
      </w:pPr>
    </w:p>
    <w:p w14:paraId="4D698EB0" w14:textId="77777777" w:rsidR="00F5060A" w:rsidRDefault="00000000">
      <w:pPr>
        <w:jc w:val="center"/>
        <w:rPr>
          <w:rFonts w:ascii="Times New Roman" w:eastAsia="Times New Roman" w:hAnsi="Times New Roman" w:cs="Times New Roman"/>
          <w:b/>
          <w:sz w:val="24"/>
          <w:szCs w:val="24"/>
        </w:rPr>
      </w:pPr>
      <w:r>
        <w:rPr>
          <w:noProof/>
        </w:rPr>
        <w:drawing>
          <wp:inline distT="0" distB="0" distL="0" distR="0" wp14:anchorId="738F874D" wp14:editId="644679F9">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593D8EA" w14:textId="77777777" w:rsidR="00F5060A" w:rsidRDefault="00F5060A">
      <w:pPr>
        <w:jc w:val="center"/>
        <w:rPr>
          <w:rFonts w:ascii="Times New Roman" w:eastAsia="Times New Roman" w:hAnsi="Times New Roman" w:cs="Times New Roman"/>
          <w:b/>
          <w:sz w:val="24"/>
          <w:szCs w:val="24"/>
        </w:rPr>
      </w:pPr>
    </w:p>
    <w:p w14:paraId="73F5872F" w14:textId="77777777" w:rsidR="00F5060A" w:rsidRDefault="00F5060A">
      <w:pPr>
        <w:jc w:val="center"/>
        <w:rPr>
          <w:rFonts w:ascii="Times New Roman" w:eastAsia="Times New Roman" w:hAnsi="Times New Roman" w:cs="Times New Roman"/>
          <w:b/>
          <w:sz w:val="24"/>
          <w:szCs w:val="24"/>
        </w:rPr>
      </w:pPr>
    </w:p>
    <w:p w14:paraId="2D5011C8" w14:textId="77777777"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3C6FB4C" w14:textId="77777777"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3A3840D" w14:textId="77777777"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30DC0DD" w14:textId="3BC7B0FF"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8E31BA">
        <w:rPr>
          <w:rFonts w:ascii="Bookman Old Style" w:eastAsia="Bookman Old Style" w:hAnsi="Bookman Old Style" w:cs="Bookman Old Style"/>
          <w:b/>
          <w:sz w:val="32"/>
          <w:szCs w:val="32"/>
        </w:rPr>
        <w:t>uly-</w:t>
      </w:r>
      <w:r>
        <w:rPr>
          <w:rFonts w:ascii="Bookman Old Style" w:eastAsia="Bookman Old Style" w:hAnsi="Bookman Old Style" w:cs="Bookman Old Style"/>
          <w:b/>
          <w:sz w:val="32"/>
          <w:szCs w:val="32"/>
        </w:rPr>
        <w:t>2023</w:t>
      </w:r>
    </w:p>
    <w:p w14:paraId="61ACA577" w14:textId="77777777" w:rsidR="00F5060A" w:rsidRDefault="00F5060A">
      <w:pPr>
        <w:jc w:val="center"/>
        <w:rPr>
          <w:rFonts w:ascii="Bookman Old Style" w:eastAsia="Bookman Old Style" w:hAnsi="Bookman Old Style" w:cs="Bookman Old Style"/>
          <w:b/>
          <w:sz w:val="32"/>
          <w:szCs w:val="32"/>
        </w:rPr>
      </w:pPr>
    </w:p>
    <w:p w14:paraId="3754B580" w14:textId="77777777" w:rsidR="00F5060A" w:rsidRDefault="00F5060A">
      <w:pPr>
        <w:jc w:val="center"/>
        <w:rPr>
          <w:rFonts w:ascii="Bookman Old Style" w:eastAsia="Bookman Old Style" w:hAnsi="Bookman Old Style" w:cs="Bookman Old Style"/>
          <w:b/>
          <w:sz w:val="32"/>
          <w:szCs w:val="32"/>
        </w:rPr>
      </w:pPr>
    </w:p>
    <w:p w14:paraId="47C3BF39" w14:textId="77777777" w:rsidR="00F5060A" w:rsidRDefault="00F5060A">
      <w:pPr>
        <w:jc w:val="center"/>
        <w:rPr>
          <w:rFonts w:ascii="Bookman Old Style" w:eastAsia="Bookman Old Style" w:hAnsi="Bookman Old Style" w:cs="Bookman Old Style"/>
          <w:b/>
          <w:sz w:val="32"/>
          <w:szCs w:val="32"/>
        </w:rPr>
      </w:pPr>
    </w:p>
    <w:p w14:paraId="3B8BD1BD" w14:textId="77777777" w:rsidR="00F506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7EC23FF6" wp14:editId="7D1CBFE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4CAB75B" w14:textId="77777777" w:rsidR="00F5060A" w:rsidRDefault="00F5060A">
                            <w:pPr>
                              <w:textDirection w:val="btLr"/>
                            </w:pPr>
                          </w:p>
                        </w:txbxContent>
                      </wps:txbx>
                      <wps:bodyPr spcFirstLastPara="1" wrap="square" lIns="91425" tIns="91425" rIns="91425" bIns="91425" anchor="ctr" anchorCtr="0">
                        <a:noAutofit/>
                      </wps:bodyPr>
                    </wps:wsp>
                  </a:graphicData>
                </a:graphic>
              </wp:inline>
            </w:drawing>
          </mc:Choice>
          <mc:Fallback>
            <w:pict>
              <v:rect w14:anchorId="7EC23FF6"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4CAB75B" w14:textId="77777777" w:rsidR="00F5060A" w:rsidRDefault="00F506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2FA9406" wp14:editId="720D904E">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7DFA05F0" w14:textId="77777777" w:rsidR="00F506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7BC2D6EC" w14:textId="77777777" w:rsidR="00F506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CBC1CFB" w14:textId="77777777" w:rsidR="00F5060A" w:rsidRDefault="00F506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7B0D61F" w14:textId="77777777" w:rsidR="00F5060A" w:rsidRDefault="00F5060A">
      <w:pPr>
        <w:pBdr>
          <w:top w:val="nil"/>
          <w:left w:val="nil"/>
          <w:bottom w:val="nil"/>
          <w:right w:val="nil"/>
          <w:between w:val="nil"/>
        </w:pBdr>
        <w:jc w:val="both"/>
        <w:rPr>
          <w:rFonts w:ascii="Times New Roman" w:eastAsia="Times New Roman" w:hAnsi="Times New Roman" w:cs="Times New Roman"/>
          <w:color w:val="000000"/>
          <w:sz w:val="24"/>
          <w:szCs w:val="24"/>
        </w:rPr>
      </w:pPr>
    </w:p>
    <w:p w14:paraId="361356BA" w14:textId="7C3EEA33" w:rsidR="00F506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8E31BA">
        <w:rPr>
          <w:rFonts w:ascii="Times New Roman" w:eastAsia="Times New Roman" w:hAnsi="Times New Roman" w:cs="Times New Roman"/>
          <w:b/>
          <w:sz w:val="24"/>
          <w:szCs w:val="24"/>
        </w:rPr>
        <w:t>Text Classification</w:t>
      </w:r>
      <w:r w:rsidR="00A7237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A72370">
        <w:rPr>
          <w:rFonts w:ascii="Times New Roman" w:eastAsia="Times New Roman" w:hAnsi="Times New Roman" w:cs="Times New Roman"/>
          <w:b/>
          <w:sz w:val="24"/>
          <w:szCs w:val="24"/>
        </w:rPr>
        <w:t xml:space="preserve"> Dr. </w:t>
      </w:r>
      <w:r w:rsidR="008E31BA">
        <w:rPr>
          <w:rFonts w:ascii="Times New Roman" w:eastAsia="Times New Roman" w:hAnsi="Times New Roman" w:cs="Times New Roman"/>
          <w:b/>
          <w:sz w:val="24"/>
          <w:szCs w:val="24"/>
        </w:rPr>
        <w:t xml:space="preserve">S </w:t>
      </w:r>
      <w:proofErr w:type="spellStart"/>
      <w:r w:rsidR="008E31BA">
        <w:rPr>
          <w:rFonts w:ascii="Times New Roman" w:eastAsia="Times New Roman" w:hAnsi="Times New Roman" w:cs="Times New Roman"/>
          <w:b/>
          <w:sz w:val="24"/>
          <w:szCs w:val="24"/>
        </w:rPr>
        <w:t>S</w:t>
      </w:r>
      <w:proofErr w:type="spellEnd"/>
      <w:r w:rsidR="008E31BA">
        <w:rPr>
          <w:rFonts w:ascii="Times New Roman" w:eastAsia="Times New Roman" w:hAnsi="Times New Roman" w:cs="Times New Roman"/>
          <w:b/>
          <w:sz w:val="24"/>
          <w:szCs w:val="24"/>
        </w:rPr>
        <w:t xml:space="preserve"> Samant</w:t>
      </w:r>
      <w:r>
        <w:rPr>
          <w:rFonts w:ascii="Times New Roman" w:eastAsia="Times New Roman" w:hAnsi="Times New Roman" w:cs="Times New Roman"/>
          <w:b/>
          <w:sz w:val="24"/>
          <w:szCs w:val="24"/>
        </w:rPr>
        <w:t xml:space="preserve">, </w:t>
      </w:r>
      <w:r w:rsidR="00145041">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EF2F3E4" w14:textId="77777777" w:rsidR="00F5060A" w:rsidRDefault="00F5060A">
      <w:pPr>
        <w:spacing w:line="360" w:lineRule="auto"/>
        <w:jc w:val="both"/>
        <w:rPr>
          <w:rFonts w:ascii="Times New Roman" w:eastAsia="Times New Roman" w:hAnsi="Times New Roman" w:cs="Times New Roman"/>
          <w:sz w:val="24"/>
          <w:szCs w:val="24"/>
        </w:rPr>
      </w:pPr>
    </w:p>
    <w:p w14:paraId="69832EE4" w14:textId="77777777" w:rsidR="00F506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8AAE274" w14:textId="77777777" w:rsidR="00F5060A" w:rsidRDefault="00F5060A">
      <w:pPr>
        <w:spacing w:line="360" w:lineRule="auto"/>
        <w:ind w:left="720" w:firstLine="720"/>
        <w:jc w:val="both"/>
        <w:rPr>
          <w:rFonts w:ascii="Times New Roman" w:eastAsia="Times New Roman" w:hAnsi="Times New Roman" w:cs="Times New Roman"/>
          <w:sz w:val="24"/>
          <w:szCs w:val="24"/>
        </w:rPr>
      </w:pPr>
    </w:p>
    <w:p w14:paraId="7EBE5F1E" w14:textId="5CC61BB8" w:rsidR="00F5060A"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709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D709B2">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68540013" w14:textId="4A6129D3" w:rsidR="00F5060A" w:rsidRDefault="00D709B2">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sidRPr="00D709B2">
        <w:rPr>
          <w:rFonts w:ascii="Bookman Old Style" w:eastAsia="Bookman Old Style" w:hAnsi="Bookman Old Style" w:cs="Bookman Old Style"/>
          <w:sz w:val="24"/>
          <w:szCs w:val="24"/>
        </w:rPr>
        <w:t xml:space="preserve">Ketan </w:t>
      </w:r>
      <w:r>
        <w:rPr>
          <w:rFonts w:ascii="Bookman Old Style" w:eastAsia="Bookman Old Style" w:hAnsi="Bookman Old Style" w:cs="Bookman Old Style"/>
          <w:sz w:val="24"/>
          <w:szCs w:val="24"/>
        </w:rPr>
        <w:t>Singh Rautela                  2018881</w:t>
      </w:r>
    </w:p>
    <w:p w14:paraId="7993D49B"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37503A3E"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1BD720C9"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271184B4"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661CC461"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78A6B904"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2F14D15B"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4CB0501F"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22FE9AB7"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1C823613" w14:textId="77777777" w:rsidR="00F506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4A613757" w14:textId="77777777" w:rsidR="00F5060A" w:rsidRDefault="00F506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F5060A" w14:paraId="010679BB" w14:textId="77777777">
        <w:trPr>
          <w:trHeight w:val="449"/>
          <w:jc w:val="center"/>
        </w:trPr>
        <w:tc>
          <w:tcPr>
            <w:tcW w:w="1634" w:type="dxa"/>
          </w:tcPr>
          <w:p w14:paraId="0E94E68A" w14:textId="77777777" w:rsidR="00F506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15CFF1F" w14:textId="77777777" w:rsidR="00F506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7B40A92" w14:textId="77777777" w:rsidR="00F506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5060A" w14:paraId="1CC2096F" w14:textId="77777777">
        <w:trPr>
          <w:trHeight w:val="433"/>
          <w:jc w:val="center"/>
        </w:trPr>
        <w:tc>
          <w:tcPr>
            <w:tcW w:w="1634" w:type="dxa"/>
          </w:tcPr>
          <w:p w14:paraId="7078AF15"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0E1A2A7"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B29C6F2" w14:textId="6E5227B1" w:rsidR="00F5060A" w:rsidRDefault="00A723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F5060A" w14:paraId="50A079D3" w14:textId="77777777">
        <w:trPr>
          <w:trHeight w:val="433"/>
          <w:jc w:val="center"/>
        </w:trPr>
        <w:tc>
          <w:tcPr>
            <w:tcW w:w="1634" w:type="dxa"/>
          </w:tcPr>
          <w:p w14:paraId="5AF0A0CB"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C5571CC"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4FB8815" w14:textId="2FC5DA8E" w:rsidR="00F5060A" w:rsidRDefault="00A723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551227">
              <w:rPr>
                <w:rFonts w:ascii="Times New Roman" w:eastAsia="Times New Roman" w:hAnsi="Times New Roman" w:cs="Times New Roman"/>
                <w:b/>
                <w:sz w:val="24"/>
                <w:szCs w:val="24"/>
              </w:rPr>
              <w:t>-4</w:t>
            </w:r>
          </w:p>
        </w:tc>
      </w:tr>
      <w:tr w:rsidR="00F5060A" w14:paraId="3FD82D12" w14:textId="77777777">
        <w:trPr>
          <w:trHeight w:val="433"/>
          <w:jc w:val="center"/>
        </w:trPr>
        <w:tc>
          <w:tcPr>
            <w:tcW w:w="1634" w:type="dxa"/>
          </w:tcPr>
          <w:p w14:paraId="376E7895"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414B94F"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4A15C29F" w14:textId="4162D1E4" w:rsidR="00F5060A" w:rsidRDefault="005512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A72370">
              <w:rPr>
                <w:rFonts w:ascii="Times New Roman" w:eastAsia="Times New Roman" w:hAnsi="Times New Roman" w:cs="Times New Roman"/>
                <w:b/>
                <w:sz w:val="24"/>
                <w:szCs w:val="24"/>
              </w:rPr>
              <w:t>-</w:t>
            </w:r>
            <w:r w:rsidR="00195340">
              <w:rPr>
                <w:rFonts w:ascii="Times New Roman" w:eastAsia="Times New Roman" w:hAnsi="Times New Roman" w:cs="Times New Roman"/>
                <w:b/>
                <w:sz w:val="24"/>
                <w:szCs w:val="24"/>
              </w:rPr>
              <w:t>8</w:t>
            </w:r>
          </w:p>
        </w:tc>
      </w:tr>
      <w:tr w:rsidR="00F5060A" w14:paraId="4BD9035C" w14:textId="77777777">
        <w:trPr>
          <w:trHeight w:val="449"/>
          <w:jc w:val="center"/>
        </w:trPr>
        <w:tc>
          <w:tcPr>
            <w:tcW w:w="1634" w:type="dxa"/>
          </w:tcPr>
          <w:p w14:paraId="6345E72D"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BC288CF"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1073069" w14:textId="0E6A23F4" w:rsidR="00F5060A" w:rsidRDefault="001953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F5060A" w14:paraId="536D2397" w14:textId="77777777">
        <w:trPr>
          <w:trHeight w:val="449"/>
          <w:jc w:val="center"/>
        </w:trPr>
        <w:tc>
          <w:tcPr>
            <w:tcW w:w="1634" w:type="dxa"/>
          </w:tcPr>
          <w:p w14:paraId="5F62CABE"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C08D18F"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95C426D" w14:textId="1D155EEA" w:rsidR="00F5060A" w:rsidRDefault="001953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E7CAE">
              <w:rPr>
                <w:rFonts w:ascii="Times New Roman" w:eastAsia="Times New Roman" w:hAnsi="Times New Roman" w:cs="Times New Roman"/>
                <w:b/>
                <w:sz w:val="24"/>
                <w:szCs w:val="24"/>
              </w:rPr>
              <w:t>0</w:t>
            </w:r>
          </w:p>
        </w:tc>
      </w:tr>
      <w:tr w:rsidR="00F5060A" w14:paraId="091D9482" w14:textId="77777777">
        <w:trPr>
          <w:trHeight w:val="433"/>
          <w:jc w:val="center"/>
        </w:trPr>
        <w:tc>
          <w:tcPr>
            <w:tcW w:w="1634" w:type="dxa"/>
          </w:tcPr>
          <w:p w14:paraId="1CFB4973" w14:textId="77777777" w:rsidR="00F5060A" w:rsidRDefault="00F5060A">
            <w:pPr>
              <w:jc w:val="center"/>
              <w:rPr>
                <w:rFonts w:ascii="Times New Roman" w:eastAsia="Times New Roman" w:hAnsi="Times New Roman" w:cs="Times New Roman"/>
                <w:sz w:val="24"/>
                <w:szCs w:val="24"/>
              </w:rPr>
            </w:pPr>
          </w:p>
        </w:tc>
        <w:tc>
          <w:tcPr>
            <w:tcW w:w="4449" w:type="dxa"/>
          </w:tcPr>
          <w:p w14:paraId="6F3D8256"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5BE1AF9" w14:textId="4A3B6F23" w:rsidR="00F5060A" w:rsidRDefault="001953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E7CAE">
              <w:rPr>
                <w:rFonts w:ascii="Times New Roman" w:eastAsia="Times New Roman" w:hAnsi="Times New Roman" w:cs="Times New Roman"/>
                <w:b/>
                <w:sz w:val="24"/>
                <w:szCs w:val="24"/>
              </w:rPr>
              <w:t>1</w:t>
            </w:r>
          </w:p>
        </w:tc>
      </w:tr>
    </w:tbl>
    <w:p w14:paraId="4ED6EEBB" w14:textId="77777777" w:rsidR="00F5060A" w:rsidRDefault="00F5060A">
      <w:pPr>
        <w:jc w:val="center"/>
        <w:rPr>
          <w:b/>
        </w:rPr>
      </w:pPr>
    </w:p>
    <w:p w14:paraId="26915BEB" w14:textId="77777777" w:rsidR="00F5060A" w:rsidRDefault="00F5060A">
      <w:pPr>
        <w:spacing w:line="480" w:lineRule="auto"/>
        <w:jc w:val="center"/>
        <w:rPr>
          <w:rFonts w:ascii="Bookman Old Style" w:eastAsia="Bookman Old Style" w:hAnsi="Bookman Old Style" w:cs="Bookman Old Style"/>
          <w:sz w:val="32"/>
          <w:szCs w:val="32"/>
        </w:rPr>
      </w:pPr>
    </w:p>
    <w:p w14:paraId="318013FF" w14:textId="77777777" w:rsidR="00F5060A" w:rsidRDefault="00F5060A">
      <w:pPr>
        <w:spacing w:line="480" w:lineRule="auto"/>
        <w:jc w:val="center"/>
        <w:rPr>
          <w:rFonts w:ascii="Bookman Old Style" w:eastAsia="Bookman Old Style" w:hAnsi="Bookman Old Style" w:cs="Bookman Old Style"/>
          <w:sz w:val="32"/>
          <w:szCs w:val="32"/>
        </w:rPr>
      </w:pPr>
    </w:p>
    <w:p w14:paraId="198BFE5F" w14:textId="77777777" w:rsidR="00F5060A" w:rsidRDefault="00F5060A">
      <w:pPr>
        <w:spacing w:line="480" w:lineRule="auto"/>
        <w:jc w:val="center"/>
        <w:rPr>
          <w:rFonts w:ascii="Bookman Old Style" w:eastAsia="Bookman Old Style" w:hAnsi="Bookman Old Style" w:cs="Bookman Old Style"/>
          <w:sz w:val="32"/>
          <w:szCs w:val="32"/>
        </w:rPr>
      </w:pPr>
    </w:p>
    <w:p w14:paraId="2AAA4919" w14:textId="77777777" w:rsidR="00F5060A" w:rsidRDefault="00F5060A">
      <w:pPr>
        <w:spacing w:line="480" w:lineRule="auto"/>
        <w:jc w:val="center"/>
        <w:rPr>
          <w:rFonts w:ascii="Bookman Old Style" w:eastAsia="Bookman Old Style" w:hAnsi="Bookman Old Style" w:cs="Bookman Old Style"/>
          <w:sz w:val="32"/>
          <w:szCs w:val="32"/>
        </w:rPr>
      </w:pPr>
    </w:p>
    <w:p w14:paraId="61C2FB9A" w14:textId="77777777" w:rsidR="00F5060A" w:rsidRDefault="00F5060A">
      <w:pPr>
        <w:spacing w:line="480" w:lineRule="auto"/>
        <w:jc w:val="center"/>
        <w:rPr>
          <w:rFonts w:ascii="Bookman Old Style" w:eastAsia="Bookman Old Style" w:hAnsi="Bookman Old Style" w:cs="Bookman Old Style"/>
          <w:sz w:val="32"/>
          <w:szCs w:val="32"/>
        </w:rPr>
      </w:pPr>
    </w:p>
    <w:p w14:paraId="103B33A4" w14:textId="77777777" w:rsidR="00F5060A" w:rsidRDefault="00F5060A">
      <w:pPr>
        <w:spacing w:line="480" w:lineRule="auto"/>
        <w:jc w:val="center"/>
        <w:rPr>
          <w:rFonts w:ascii="Bookman Old Style" w:eastAsia="Bookman Old Style" w:hAnsi="Bookman Old Style" w:cs="Bookman Old Style"/>
          <w:sz w:val="32"/>
          <w:szCs w:val="32"/>
        </w:rPr>
      </w:pPr>
    </w:p>
    <w:p w14:paraId="4A38D53F" w14:textId="77777777" w:rsidR="00F5060A" w:rsidRDefault="00F5060A">
      <w:pPr>
        <w:spacing w:line="480" w:lineRule="auto"/>
        <w:jc w:val="center"/>
        <w:rPr>
          <w:rFonts w:ascii="Bookman Old Style" w:eastAsia="Bookman Old Style" w:hAnsi="Bookman Old Style" w:cs="Bookman Old Style"/>
          <w:sz w:val="32"/>
          <w:szCs w:val="32"/>
        </w:rPr>
      </w:pPr>
    </w:p>
    <w:p w14:paraId="0159B459" w14:textId="77777777" w:rsidR="00F5060A" w:rsidRDefault="00F5060A">
      <w:pPr>
        <w:spacing w:line="480" w:lineRule="auto"/>
        <w:jc w:val="center"/>
        <w:rPr>
          <w:rFonts w:ascii="Bookman Old Style" w:eastAsia="Bookman Old Style" w:hAnsi="Bookman Old Style" w:cs="Bookman Old Style"/>
          <w:sz w:val="32"/>
          <w:szCs w:val="32"/>
        </w:rPr>
      </w:pPr>
    </w:p>
    <w:p w14:paraId="6968615E" w14:textId="77777777" w:rsidR="00F5060A" w:rsidRDefault="00F5060A">
      <w:pPr>
        <w:spacing w:line="480" w:lineRule="auto"/>
        <w:jc w:val="center"/>
        <w:rPr>
          <w:rFonts w:ascii="Bookman Old Style" w:eastAsia="Bookman Old Style" w:hAnsi="Bookman Old Style" w:cs="Bookman Old Style"/>
          <w:sz w:val="32"/>
          <w:szCs w:val="32"/>
        </w:rPr>
      </w:pPr>
    </w:p>
    <w:p w14:paraId="646C4557" w14:textId="77777777" w:rsidR="00F5060A" w:rsidRDefault="00F5060A">
      <w:pPr>
        <w:spacing w:line="480" w:lineRule="auto"/>
        <w:jc w:val="center"/>
        <w:rPr>
          <w:rFonts w:ascii="Bookman Old Style" w:eastAsia="Bookman Old Style" w:hAnsi="Bookman Old Style" w:cs="Bookman Old Style"/>
          <w:sz w:val="32"/>
          <w:szCs w:val="32"/>
        </w:rPr>
      </w:pPr>
    </w:p>
    <w:p w14:paraId="28ACF904" w14:textId="77777777" w:rsidR="00F5060A" w:rsidRDefault="00F5060A">
      <w:pPr>
        <w:spacing w:line="480" w:lineRule="auto"/>
        <w:jc w:val="center"/>
        <w:rPr>
          <w:rFonts w:ascii="Bookman Old Style" w:eastAsia="Bookman Old Style" w:hAnsi="Bookman Old Style" w:cs="Bookman Old Style"/>
          <w:sz w:val="32"/>
          <w:szCs w:val="32"/>
        </w:rPr>
        <w:sectPr w:rsidR="00F5060A">
          <w:footerReference w:type="default" r:id="rId12"/>
          <w:pgSz w:w="11906" w:h="16838"/>
          <w:pgMar w:top="1440" w:right="1440" w:bottom="1440" w:left="1440" w:header="720" w:footer="720" w:gutter="0"/>
          <w:pgNumType w:start="1"/>
          <w:cols w:space="720"/>
        </w:sectPr>
      </w:pPr>
    </w:p>
    <w:p w14:paraId="0ED9E333" w14:textId="77777777"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7EDDFB6" w14:textId="77777777" w:rsidR="00F506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744215D" w14:textId="77777777" w:rsidR="009D0F75" w:rsidRDefault="009D0F75" w:rsidP="009D0F75">
      <w:pPr>
        <w:pStyle w:val="NormalWeb"/>
        <w:spacing w:before="0" w:beforeAutospacing="0" w:after="0" w:afterAutospacing="0" w:line="480" w:lineRule="auto"/>
        <w:rPr>
          <w:bCs/>
          <w:sz w:val="32"/>
          <w:szCs w:val="32"/>
        </w:rPr>
      </w:pPr>
      <w:r>
        <w:rPr>
          <w:b/>
          <w:sz w:val="28"/>
          <w:szCs w:val="28"/>
          <w:u w:val="single"/>
        </w:rPr>
        <w:t>1.1 Problem Statement</w:t>
      </w:r>
      <w:r>
        <w:rPr>
          <w:b/>
          <w:sz w:val="32"/>
          <w:szCs w:val="32"/>
          <w:u w:val="single"/>
        </w:rPr>
        <w:t>-</w:t>
      </w:r>
      <w:r>
        <w:rPr>
          <w:bCs/>
          <w:sz w:val="32"/>
          <w:szCs w:val="32"/>
        </w:rPr>
        <w:t xml:space="preserve"> </w:t>
      </w:r>
    </w:p>
    <w:p w14:paraId="5AA53EDE" w14:textId="4BC0B95D" w:rsidR="00F5060A" w:rsidRPr="009D0F75" w:rsidRDefault="009D0F75" w:rsidP="009D0F75">
      <w:pPr>
        <w:spacing w:line="480" w:lineRule="auto"/>
        <w:jc w:val="both"/>
        <w:rPr>
          <w:rFonts w:ascii="Times New Roman" w:eastAsia="Bookman Old Style" w:hAnsi="Times New Roman" w:cs="Times New Roman"/>
          <w:sz w:val="24"/>
          <w:szCs w:val="24"/>
        </w:rPr>
      </w:pPr>
      <w:r w:rsidRPr="009D0F75">
        <w:rPr>
          <w:rFonts w:ascii="Times New Roman" w:hAnsi="Times New Roman" w:cs="Times New Roman"/>
          <w:bCs/>
          <w:color w:val="000000"/>
          <w:sz w:val="24"/>
          <w:szCs w:val="24"/>
        </w:rPr>
        <w:t>Text Classification using Vader Model for Sentimental Analysis of Amazon Food Review</w:t>
      </w:r>
    </w:p>
    <w:p w14:paraId="40BE2688" w14:textId="77777777" w:rsidR="009D0F75" w:rsidRPr="003E063F" w:rsidRDefault="009D0F75" w:rsidP="009D0F75">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sz w:val="28"/>
          <w:szCs w:val="28"/>
          <w:u w:val="single"/>
        </w:rPr>
        <w:t>1.2</w:t>
      </w:r>
      <w:r w:rsidRPr="006067DA">
        <w:rPr>
          <w:rFonts w:ascii="Times New Roman" w:eastAsia="Times New Roman" w:hAnsi="Times New Roman" w:cs="Times New Roman"/>
          <w:b/>
          <w:sz w:val="28"/>
          <w:szCs w:val="28"/>
          <w:u w:val="single"/>
        </w:rPr>
        <w:t xml:space="preserve"> Introduction:</w:t>
      </w:r>
    </w:p>
    <w:p w14:paraId="67FB786B" w14:textId="77777777" w:rsidR="009D0F75" w:rsidRPr="009D0F75" w:rsidRDefault="009D0F75" w:rsidP="009D0F75">
      <w:pPr>
        <w:rPr>
          <w:rFonts w:ascii="Times New Roman" w:hAnsi="Times New Roman" w:cs="Times New Roman"/>
          <w:sz w:val="24"/>
          <w:szCs w:val="24"/>
          <w:shd w:val="clear" w:color="auto" w:fill="FFFFFF"/>
        </w:rPr>
      </w:pPr>
      <w:r w:rsidRPr="009D0F75">
        <w:rPr>
          <w:rStyle w:val="sw"/>
          <w:rFonts w:ascii="Times New Roman" w:hAnsi="Times New Roman" w:cs="Times New Roman"/>
          <w:color w:val="000000"/>
          <w:sz w:val="24"/>
          <w:szCs w:val="24"/>
          <w:shd w:val="clear" w:color="auto" w:fill="FFFFFF"/>
        </w:rPr>
        <w:t>Classification</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of</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Texts</w:t>
      </w:r>
      <w:r w:rsidRPr="009D0F75">
        <w:rPr>
          <w:rStyle w:val="sw"/>
          <w:rFonts w:ascii="Times New Roman" w:hAnsi="Times New Roman" w:cs="Times New Roman"/>
          <w:color w:val="000000"/>
          <w:sz w:val="24"/>
          <w:szCs w:val="24"/>
          <w:shd w:val="clear" w:color="auto" w:fill="FFFFFF"/>
        </w:rPr>
        <w: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also</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known</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as</w:t>
      </w:r>
      <w:r w:rsidRPr="009D0F75">
        <w:rPr>
          <w:rFonts w:ascii="Times New Roman" w:hAnsi="Times New Roman" w:cs="Times New Roman"/>
          <w:sz w:val="24"/>
          <w:szCs w:val="24"/>
          <w:shd w:val="clear" w:color="auto" w:fill="FFFFFF"/>
        </w:rPr>
        <w:t> </w:t>
      </w:r>
      <w:r w:rsidRPr="009D0F75">
        <w:rPr>
          <w:rFonts w:ascii="Times New Roman" w:hAnsi="Times New Roman" w:cs="Times New Roman"/>
          <w:sz w:val="24"/>
          <w:szCs w:val="24"/>
          <w:shd w:val="clear" w:color="auto" w:fill="FFFFFF"/>
        </w:rPr>
        <w:t>Text</w:t>
      </w:r>
      <w:r w:rsidRPr="009D0F75">
        <w:rPr>
          <w:rStyle w:val="sw"/>
          <w:rFonts w:ascii="Times New Roman" w:hAnsi="Times New Roman" w:cs="Times New Roman"/>
          <w:color w:val="000000"/>
          <w:sz w:val="24"/>
          <w:szCs w:val="24"/>
          <w:shd w:val="clear" w:color="auto" w:fill="FFFFFF"/>
        </w:rPr>
        <w:t>book</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tracking</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or</w:t>
      </w:r>
      <w:r w:rsidRPr="009D0F75">
        <w:rPr>
          <w:rFonts w:ascii="Times New Roman" w:hAnsi="Times New Roman" w:cs="Times New Roman"/>
          <w:sz w:val="24"/>
          <w:szCs w:val="24"/>
          <w:shd w:val="clear" w:color="auto" w:fill="FFFFFF"/>
        </w:rPr>
        <w:t> </w:t>
      </w:r>
      <w:r w:rsidRPr="009D0F75">
        <w:rPr>
          <w:rFonts w:ascii="Times New Roman" w:hAnsi="Times New Roman" w:cs="Times New Roman"/>
          <w:sz w:val="24"/>
          <w:szCs w:val="24"/>
          <w:shd w:val="clear" w:color="auto" w:fill="FFFFFF"/>
        </w:rPr>
        <w:t>Text</w:t>
      </w:r>
      <w:r w:rsidRPr="009D0F75">
        <w:rPr>
          <w:rStyle w:val="sw"/>
          <w:rFonts w:ascii="Times New Roman" w:hAnsi="Times New Roman" w:cs="Times New Roman"/>
          <w:color w:val="000000"/>
          <w:sz w:val="24"/>
          <w:szCs w:val="24"/>
          <w:shd w:val="clear" w:color="auto" w:fill="FFFFFF"/>
        </w:rPr>
        <w:t>book</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classification,</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the</w:t>
      </w:r>
      <w:r w:rsidRPr="009D0F75">
        <w:rPr>
          <w:rFonts w:ascii="Times New Roman" w:hAnsi="Times New Roman" w:cs="Times New Roman"/>
          <w:sz w:val="24"/>
          <w:szCs w:val="24"/>
          <w:shd w:val="clear" w:color="auto" w:fill="FFFFFF"/>
        </w:rPr>
        <w:t> </w:t>
      </w:r>
    </w:p>
    <w:p w14:paraId="457B9C78" w14:textId="476E54BF" w:rsidR="009D0F75" w:rsidRPr="009D0F75" w:rsidRDefault="009D0F75" w:rsidP="009D0F75">
      <w:pPr>
        <w:rPr>
          <w:rFonts w:ascii="Times New Roman" w:hAnsi="Times New Roman" w:cs="Times New Roman"/>
          <w:sz w:val="24"/>
          <w:szCs w:val="24"/>
          <w:shd w:val="clear" w:color="auto" w:fill="FFFFFF"/>
        </w:rPr>
      </w:pPr>
      <w:r w:rsidRPr="009D0F75">
        <w:rPr>
          <w:rStyle w:val="sw"/>
          <w:rFonts w:ascii="Times New Roman" w:hAnsi="Times New Roman" w:cs="Times New Roman"/>
          <w:color w:val="000000"/>
          <w:sz w:val="24"/>
          <w:szCs w:val="24"/>
          <w:shd w:val="clear" w:color="auto" w:fill="FFFFFF"/>
        </w:rPr>
        <w:t>process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of</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dividing</w:t>
      </w:r>
      <w:r w:rsidRPr="009D0F75">
        <w:rPr>
          <w:rFonts w:ascii="Times New Roman" w:hAnsi="Times New Roman" w:cs="Times New Roman"/>
          <w:sz w:val="24"/>
          <w:szCs w:val="24"/>
          <w:shd w:val="clear" w:color="auto" w:fill="FFFFFF"/>
        </w:rPr>
        <w:t> </w:t>
      </w:r>
      <w:r w:rsidRPr="009D0F75">
        <w:rPr>
          <w:rFonts w:ascii="Times New Roman" w:hAnsi="Times New Roman" w:cs="Times New Roman"/>
          <w:sz w:val="24"/>
          <w:szCs w:val="24"/>
          <w:shd w:val="clear" w:color="auto" w:fill="FFFFFF"/>
        </w:rPr>
        <w:t>Text</w:t>
      </w:r>
      <w:r w:rsidRPr="009D0F75">
        <w:rPr>
          <w:rStyle w:val="sw"/>
          <w:rFonts w:ascii="Times New Roman" w:hAnsi="Times New Roman" w:cs="Times New Roman"/>
          <w:color w:val="000000"/>
          <w:sz w:val="24"/>
          <w:szCs w:val="24"/>
          <w:shd w:val="clear" w:color="auto" w:fill="FFFFFF"/>
        </w:rPr>
        <w:t>books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into</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groups.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Using</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natural</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language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processing</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(NLP),</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bibliographers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can</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search</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for</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books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and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prioritize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or</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sort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by</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their</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content.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The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potential</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of</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informal</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books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extensive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similar</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to</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email,</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social</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media,</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websites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and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 xml:space="preserve">many other </w:t>
      </w:r>
      <w:proofErr w:type="gramStart"/>
      <w:r w:rsidRPr="009D0F75">
        <w:rPr>
          <w:rStyle w:val="sw"/>
          <w:rFonts w:ascii="Times New Roman" w:hAnsi="Times New Roman" w:cs="Times New Roman"/>
          <w:color w:val="000000"/>
          <w:sz w:val="24"/>
          <w:szCs w:val="24"/>
          <w:shd w:val="clear" w:color="auto" w:fill="FFFFFF"/>
        </w:rPr>
        <w:t>platforms</w:t>
      </w:r>
      <w:r>
        <w:rPr>
          <w:rStyle w:val="sw"/>
          <w:rFonts w:ascii="Times New Roman" w:hAnsi="Times New Roman" w:cs="Times New Roman"/>
          <w:color w:val="000000"/>
          <w:sz w:val="24"/>
          <w:szCs w:val="24"/>
          <w:shd w:val="clear" w:color="auto" w:fill="FFFFFF"/>
        </w:rPr>
        <w:t xml:space="preserve"> .</w:t>
      </w:r>
      <w:proofErr w:type="gramEnd"/>
      <w:r>
        <w:rPr>
          <w:rStyle w:val="sw"/>
          <w:rFonts w:ascii="Times New Roman" w:hAnsi="Times New Roman" w:cs="Times New Roman"/>
          <w:color w:val="000000"/>
          <w:sz w:val="24"/>
          <w:szCs w:val="24"/>
          <w:shd w:val="clear" w:color="auto" w:fill="FFFFFF"/>
        </w:rPr>
        <w:t xml:space="preserve"> </w:t>
      </w:r>
      <w:r w:rsidRPr="009D0F75">
        <w:rPr>
          <w:rStyle w:val="sw"/>
          <w:rFonts w:ascii="Times New Roman" w:hAnsi="Times New Roman" w:cs="Times New Roman"/>
          <w:color w:val="000000"/>
          <w:sz w:val="24"/>
          <w:szCs w:val="24"/>
          <w:shd w:val="clear" w:color="auto" w:fill="FFFFFF"/>
        </w:rPr>
        <w:t>However,</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can</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difficult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to</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extract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value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from</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this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data</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unless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organized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in</w:t>
      </w:r>
      <w:r w:rsidRPr="009D0F75">
        <w:rPr>
          <w:rFonts w:ascii="Times New Roman" w:hAnsi="Times New Roman" w:cs="Times New Roman"/>
          <w:sz w:val="24"/>
          <w:szCs w:val="24"/>
          <w:shd w:val="clear" w:color="auto" w:fill="FFFFFF"/>
        </w:rPr>
        <w:t> </w:t>
      </w:r>
      <w:proofErr w:type="gramStart"/>
      <w:r w:rsidRPr="009D0F75">
        <w:rPr>
          <w:rStyle w:val="sw"/>
          <w:rFonts w:ascii="Times New Roman" w:hAnsi="Times New Roman" w:cs="Times New Roman"/>
          <w:color w:val="000000"/>
          <w:sz w:val="24"/>
          <w:szCs w:val="24"/>
          <w:shd w:val="clear" w:color="auto" w:fill="FFFFFF"/>
        </w:rPr>
        <w:t>some</w:t>
      </w:r>
      <w:proofErr w:type="gramEnd"/>
      <w:r w:rsidRPr="009D0F75">
        <w:rPr>
          <w:rFonts w:ascii="Times New Roman" w:hAnsi="Times New Roman" w:cs="Times New Roman"/>
          <w:sz w:val="24"/>
          <w:szCs w:val="24"/>
          <w:shd w:val="clear" w:color="auto" w:fill="FFFFFF"/>
        </w:rPr>
        <w:t> </w:t>
      </w:r>
    </w:p>
    <w:p w14:paraId="1069A40B" w14:textId="1D84B5D2" w:rsidR="00F5060A" w:rsidRPr="009D0F75" w:rsidRDefault="009D0F75" w:rsidP="009D0F75">
      <w:pPr>
        <w:rPr>
          <w:rFonts w:ascii="Times New Roman" w:eastAsia="Bookman Old Style" w:hAnsi="Times New Roman" w:cs="Times New Roman"/>
          <w:sz w:val="24"/>
          <w:szCs w:val="24"/>
        </w:rPr>
      </w:pPr>
      <w:r w:rsidRPr="009D0F75">
        <w:rPr>
          <w:rStyle w:val="sw"/>
          <w:rFonts w:ascii="Times New Roman" w:hAnsi="Times New Roman" w:cs="Times New Roman"/>
          <w:color w:val="000000"/>
          <w:sz w:val="24"/>
          <w:szCs w:val="24"/>
          <w:shd w:val="clear" w:color="auto" w:fill="FFFFFF"/>
        </w:rPr>
        <w:t>way.</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Doing</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this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used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to</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small</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and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efficient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process,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manually</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sorting</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data</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takes</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time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and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money.</w:t>
      </w:r>
      <w:r>
        <w:rPr>
          <w:rStyle w:val="sw"/>
          <w:rFonts w:ascii="Times New Roman" w:hAnsi="Times New Roman" w:cs="Times New Roman"/>
          <w:color w:val="000000"/>
          <w:sz w:val="24"/>
          <w:szCs w:val="24"/>
          <w:shd w:val="clear" w:color="auto" w:fill="FFFFFF"/>
        </w:rPr>
        <w:t xml:space="preserve"> </w:t>
      </w:r>
      <w:proofErr w:type="gramStart"/>
      <w:r w:rsidRPr="009D0F75">
        <w:rPr>
          <w:rStyle w:val="sw"/>
          <w:rFonts w:ascii="Times New Roman" w:hAnsi="Times New Roman" w:cs="Times New Roman"/>
          <w:color w:val="000000"/>
          <w:sz w:val="24"/>
          <w:szCs w:val="24"/>
          <w:shd w:val="clear" w:color="auto" w:fill="FFFFFF"/>
        </w:rPr>
        <w:t>Textbooks</w:t>
      </w:r>
      <w:proofErr w:type="gramEnd"/>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using</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NLP</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have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proven</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to</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fast,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efficient</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and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can</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be</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used</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to</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model</w:t>
      </w:r>
      <w:r w:rsidRPr="009D0F75">
        <w:rPr>
          <w:rFonts w:ascii="Times New Roman" w:hAnsi="Times New Roman" w:cs="Times New Roman"/>
          <w:sz w:val="24"/>
          <w:szCs w:val="24"/>
          <w:shd w:val="clear" w:color="auto" w:fill="FFFFFF"/>
        </w:rPr>
        <w:t> </w:t>
      </w:r>
      <w:r w:rsidRPr="009D0F75">
        <w:rPr>
          <w:rStyle w:val="sw"/>
          <w:rFonts w:ascii="Times New Roman" w:hAnsi="Times New Roman" w:cs="Times New Roman"/>
          <w:color w:val="000000"/>
          <w:sz w:val="24"/>
          <w:szCs w:val="24"/>
          <w:shd w:val="clear" w:color="auto" w:fill="FFFFFF"/>
        </w:rPr>
        <w:t>data.</w:t>
      </w:r>
    </w:p>
    <w:p w14:paraId="3FC6E1DC" w14:textId="77777777" w:rsidR="00F5060A" w:rsidRDefault="00F5060A">
      <w:pPr>
        <w:spacing w:line="480" w:lineRule="auto"/>
        <w:jc w:val="both"/>
        <w:rPr>
          <w:rFonts w:ascii="Bookman Old Style" w:eastAsia="Bookman Old Style" w:hAnsi="Bookman Old Style" w:cs="Bookman Old Style"/>
          <w:sz w:val="32"/>
          <w:szCs w:val="32"/>
        </w:rPr>
      </w:pPr>
    </w:p>
    <w:p w14:paraId="325F007F" w14:textId="645D2E07" w:rsidR="009D0F75" w:rsidRDefault="0086044A">
      <w:pPr>
        <w:spacing w:line="480" w:lineRule="auto"/>
        <w:jc w:val="both"/>
        <w:rPr>
          <w:rFonts w:ascii="Bookman Old Style" w:eastAsia="Bookman Old Style" w:hAnsi="Bookman Old Style" w:cs="Bookman Old Style"/>
          <w:sz w:val="32"/>
          <w:szCs w:val="32"/>
        </w:rPr>
      </w:pPr>
      <w:r>
        <w:rPr>
          <w:rFonts w:ascii="Times New Roman" w:hAnsi="Times New Roman" w:cs="Times New Roman"/>
          <w:noProof/>
          <w:sz w:val="24"/>
          <w:szCs w:val="24"/>
          <w:shd w:val="clear" w:color="auto" w:fill="FFFFFF"/>
        </w:rPr>
        <w:drawing>
          <wp:inline distT="0" distB="0" distL="0" distR="0" wp14:anchorId="65BBB2A2" wp14:editId="2D8648D5">
            <wp:extent cx="6019800" cy="2262361"/>
            <wp:effectExtent l="0" t="0" r="0" b="5080"/>
            <wp:docPr id="1889461813" name="Picture 1" descr="A bowl of cooki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61813" name="Picture 1" descr="A bowl of cookies with text&#10;&#10;Description automatically generated"/>
                    <pic:cNvPicPr/>
                  </pic:nvPicPr>
                  <pic:blipFill rotWithShape="1">
                    <a:blip r:embed="rId13">
                      <a:extLst>
                        <a:ext uri="{28A0092B-C50C-407E-A947-70E740481C1C}">
                          <a14:useLocalDpi xmlns:a14="http://schemas.microsoft.com/office/drawing/2010/main" val="0"/>
                        </a:ext>
                      </a:extLst>
                    </a:blip>
                    <a:srcRect l="-1313" t="22334" r="1313" b="18666"/>
                    <a:stretch/>
                  </pic:blipFill>
                  <pic:spPr bwMode="auto">
                    <a:xfrm>
                      <a:off x="0" y="0"/>
                      <a:ext cx="6065310" cy="2279465"/>
                    </a:xfrm>
                    <a:prstGeom prst="rect">
                      <a:avLst/>
                    </a:prstGeom>
                    <a:ln>
                      <a:noFill/>
                    </a:ln>
                    <a:extLst>
                      <a:ext uri="{53640926-AAD7-44D8-BBD7-CCE9431645EC}">
                        <a14:shadowObscured xmlns:a14="http://schemas.microsoft.com/office/drawing/2010/main"/>
                      </a:ext>
                    </a:extLst>
                  </pic:spPr>
                </pic:pic>
              </a:graphicData>
            </a:graphic>
          </wp:inline>
        </w:drawing>
      </w:r>
    </w:p>
    <w:p w14:paraId="34021BE2" w14:textId="77777777" w:rsidR="0086044A" w:rsidRDefault="0086044A" w:rsidP="0086044A">
      <w:pPr>
        <w:rPr>
          <w:rStyle w:val="sw"/>
          <w:rFonts w:ascii="Times New Roman" w:hAnsi="Times New Roman" w:cs="Times New Roman"/>
          <w:color w:val="000000"/>
          <w:sz w:val="24"/>
          <w:szCs w:val="24"/>
          <w:shd w:val="clear" w:color="auto" w:fill="FFFFFF"/>
        </w:rPr>
      </w:pPr>
    </w:p>
    <w:p w14:paraId="6E7FF00C" w14:textId="77777777" w:rsidR="0086044A" w:rsidRDefault="0086044A" w:rsidP="0086044A">
      <w:pPr>
        <w:rPr>
          <w:rStyle w:val="sw"/>
          <w:rFonts w:ascii="Times New Roman" w:hAnsi="Times New Roman" w:cs="Times New Roman"/>
          <w:color w:val="000000"/>
          <w:sz w:val="24"/>
          <w:szCs w:val="24"/>
          <w:shd w:val="clear" w:color="auto" w:fill="FFFFFF"/>
        </w:rPr>
      </w:pPr>
    </w:p>
    <w:p w14:paraId="3053CC03" w14:textId="348D00D8" w:rsidR="0086044A" w:rsidRPr="00551227" w:rsidRDefault="0086044A" w:rsidP="00551227">
      <w:pPr>
        <w:rPr>
          <w:rStyle w:val="sw"/>
          <w:rFonts w:ascii="Times New Roman" w:hAnsi="Times New Roman" w:cs="Times New Roman"/>
          <w:color w:val="000000"/>
          <w:sz w:val="24"/>
          <w:szCs w:val="24"/>
          <w:shd w:val="clear" w:color="auto" w:fill="FFFFFF"/>
        </w:rPr>
      </w:pPr>
      <w:r w:rsidRPr="00551227">
        <w:rPr>
          <w:rStyle w:val="sw"/>
          <w:rFonts w:ascii="Times New Roman" w:hAnsi="Times New Roman" w:cs="Times New Roman"/>
          <w:color w:val="000000"/>
          <w:sz w:val="24"/>
          <w:szCs w:val="24"/>
          <w:shd w:val="clear" w:color="auto" w:fill="FFFFFF"/>
        </w:rPr>
        <w:t>Text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classification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often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first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step</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selecting</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dataset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further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processing,</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perhaps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only</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step</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writing</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book</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like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critical</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review.</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Entries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parentheses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are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not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intended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provide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information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textbook</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that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not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order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form.</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One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way</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teach</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classification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of</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books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use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builtin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methods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identify</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methods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describing</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data</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reuse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reuse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these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features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choose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order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used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particular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document.</w:t>
      </w:r>
      <w:r w:rsidRPr="00551227">
        <w:rPr>
          <w:rStyle w:val="sw"/>
          <w:rFonts w:ascii="Times New Roman" w:hAnsi="Times New Roman" w:cs="Times New Roman"/>
          <w:color w:val="000000"/>
          <w:sz w:val="24"/>
          <w:szCs w:val="24"/>
          <w:shd w:val="clear" w:color="auto" w:fill="FFFFFF"/>
        </w:rPr>
        <w:t xml:space="preserve"> Sentimental analysis is one way of doing that.</w:t>
      </w:r>
      <w:r w:rsidRPr="00551227">
        <w:br/>
      </w:r>
    </w:p>
    <w:p w14:paraId="6B04EC05" w14:textId="77777777" w:rsidR="0086044A" w:rsidRPr="00551227" w:rsidRDefault="0086044A" w:rsidP="00551227">
      <w:pPr>
        <w:rPr>
          <w:shd w:val="clear" w:color="auto" w:fill="FFFFFF"/>
        </w:rPr>
      </w:pPr>
      <w:r w:rsidRPr="00551227">
        <w:rPr>
          <w:rStyle w:val="sw"/>
          <w:rFonts w:ascii="Times New Roman" w:hAnsi="Times New Roman" w:cs="Times New Roman"/>
          <w:color w:val="000000"/>
          <w:sz w:val="24"/>
          <w:szCs w:val="24"/>
          <w:shd w:val="clear" w:color="auto" w:fill="FFFFFF"/>
        </w:rPr>
        <w:t>Areas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such</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business,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product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management,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education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management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already</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use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shd w:val="clear" w:color="auto" w:fill="FFFFFF"/>
        </w:rPr>
        <w:t> </w:t>
      </w:r>
    </w:p>
    <w:p w14:paraId="4BD380AD" w14:textId="19C6645C" w:rsidR="00F5060A" w:rsidRPr="00551227" w:rsidRDefault="0086044A" w:rsidP="00551227">
      <w:pPr>
        <w:rPr>
          <w:rFonts w:eastAsia="Bookman Old Style"/>
        </w:rPr>
      </w:pPr>
      <w:r w:rsidRPr="00551227">
        <w:rPr>
          <w:rStyle w:val="sw"/>
          <w:rFonts w:ascii="Times New Roman" w:hAnsi="Times New Roman" w:cs="Times New Roman"/>
          <w:color w:val="000000"/>
          <w:sz w:val="24"/>
          <w:szCs w:val="24"/>
          <w:shd w:val="clear" w:color="auto" w:fill="FFFFFF"/>
        </w:rPr>
        <w:t>process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of</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extracting</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analyzing</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information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from</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data.</w:t>
      </w:r>
    </w:p>
    <w:p w14:paraId="61153571" w14:textId="77777777" w:rsidR="00E55D3C" w:rsidRDefault="00E55D3C" w:rsidP="0086044A">
      <w:pPr>
        <w:spacing w:before="240" w:line="360" w:lineRule="auto"/>
        <w:jc w:val="both"/>
        <w:rPr>
          <w:rFonts w:ascii="Bookman Old Style" w:eastAsia="Bookman Old Style" w:hAnsi="Bookman Old Style" w:cs="Bookman Old Style"/>
          <w:sz w:val="32"/>
          <w:szCs w:val="32"/>
        </w:rPr>
      </w:pPr>
    </w:p>
    <w:p w14:paraId="79D2A58C" w14:textId="2EC00276" w:rsidR="0086044A" w:rsidRDefault="0086044A" w:rsidP="0086044A">
      <w:pPr>
        <w:spacing w:before="240" w:line="360" w:lineRule="auto"/>
        <w:jc w:val="both"/>
        <w:rPr>
          <w:rFonts w:ascii="Times New Roman" w:hAnsi="Times New Roman" w:cs="Times New Roman"/>
          <w:b/>
          <w:bCs/>
          <w:color w:val="292929"/>
          <w:spacing w:val="-1"/>
          <w:sz w:val="24"/>
          <w:szCs w:val="24"/>
          <w:shd w:val="clear" w:color="auto" w:fill="FFFFFF"/>
        </w:rPr>
      </w:pPr>
      <w:r w:rsidRPr="00E16575">
        <w:rPr>
          <w:rFonts w:ascii="Times New Roman" w:hAnsi="Times New Roman" w:cs="Times New Roman"/>
          <w:b/>
          <w:bCs/>
          <w:color w:val="292929"/>
          <w:spacing w:val="-1"/>
          <w:sz w:val="24"/>
          <w:szCs w:val="24"/>
          <w:u w:val="single"/>
          <w:shd w:val="clear" w:color="auto" w:fill="FFFFFF"/>
        </w:rPr>
        <w:t xml:space="preserve">1.3 </w:t>
      </w:r>
      <w:r>
        <w:rPr>
          <w:rFonts w:ascii="Times New Roman" w:hAnsi="Times New Roman" w:cs="Times New Roman"/>
          <w:b/>
          <w:bCs/>
          <w:color w:val="292929"/>
          <w:spacing w:val="-1"/>
          <w:sz w:val="24"/>
          <w:szCs w:val="24"/>
          <w:u w:val="single"/>
          <w:shd w:val="clear" w:color="auto" w:fill="FFFFFF"/>
        </w:rPr>
        <w:t>Main</w:t>
      </w:r>
      <w:r w:rsidRPr="00E16575">
        <w:rPr>
          <w:rFonts w:ascii="Times New Roman" w:hAnsi="Times New Roman" w:cs="Times New Roman"/>
          <w:b/>
          <w:bCs/>
          <w:color w:val="292929"/>
          <w:spacing w:val="-1"/>
          <w:sz w:val="24"/>
          <w:szCs w:val="24"/>
          <w:u w:val="single"/>
          <w:shd w:val="clear" w:color="auto" w:fill="FFFFFF"/>
        </w:rPr>
        <w:t xml:space="preserve"> Libraries Used</w:t>
      </w:r>
      <w:r>
        <w:rPr>
          <w:rFonts w:ascii="Times New Roman" w:hAnsi="Times New Roman" w:cs="Times New Roman"/>
          <w:b/>
          <w:bCs/>
          <w:color w:val="292929"/>
          <w:spacing w:val="-1"/>
          <w:sz w:val="24"/>
          <w:szCs w:val="24"/>
          <w:u w:val="single"/>
          <w:shd w:val="clear" w:color="auto" w:fill="FFFFFF"/>
        </w:rPr>
        <w:t xml:space="preserve"> </w:t>
      </w:r>
      <w:r w:rsidR="00E55D3C">
        <w:rPr>
          <w:rFonts w:ascii="Times New Roman" w:hAnsi="Times New Roman" w:cs="Times New Roman"/>
          <w:b/>
          <w:bCs/>
          <w:color w:val="292929"/>
          <w:spacing w:val="-1"/>
          <w:sz w:val="24"/>
          <w:szCs w:val="24"/>
          <w:u w:val="single"/>
          <w:shd w:val="clear" w:color="auto" w:fill="FFFFFF"/>
        </w:rPr>
        <w:t>f</w:t>
      </w:r>
      <w:r>
        <w:rPr>
          <w:rFonts w:ascii="Times New Roman" w:hAnsi="Times New Roman" w:cs="Times New Roman"/>
          <w:b/>
          <w:bCs/>
          <w:color w:val="292929"/>
          <w:spacing w:val="-1"/>
          <w:sz w:val="24"/>
          <w:szCs w:val="24"/>
          <w:u w:val="single"/>
          <w:shd w:val="clear" w:color="auto" w:fill="FFFFFF"/>
        </w:rPr>
        <w:t>or the Code are</w:t>
      </w:r>
      <w:r w:rsidRPr="00C56F57">
        <w:rPr>
          <w:rFonts w:ascii="Times New Roman" w:hAnsi="Times New Roman" w:cs="Times New Roman"/>
          <w:b/>
          <w:bCs/>
          <w:color w:val="292929"/>
          <w:spacing w:val="-1"/>
          <w:sz w:val="24"/>
          <w:szCs w:val="24"/>
          <w:shd w:val="clear" w:color="auto" w:fill="FFFFFF"/>
        </w:rPr>
        <w:t>:</w:t>
      </w:r>
    </w:p>
    <w:p w14:paraId="618A8A92" w14:textId="77777777"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p>
    <w:p w14:paraId="349E5A65" w14:textId="6459BBE7" w:rsidR="0086044A" w:rsidRDefault="0086044A" w:rsidP="00E55D3C">
      <w:pPr>
        <w:spacing w:line="360" w:lineRule="auto"/>
        <w:jc w:val="both"/>
        <w:rPr>
          <w:shd w:val="clear" w:color="auto" w:fill="FFFFFF"/>
        </w:rPr>
      </w:pPr>
      <w:r w:rsidRPr="0086044A">
        <w:rPr>
          <w:rStyle w:val="sw"/>
          <w:rFonts w:ascii="Times New Roman" w:hAnsi="Times New Roman" w:cs="Times New Roman"/>
          <w:color w:val="000000"/>
          <w:sz w:val="24"/>
          <w:szCs w:val="24"/>
          <w:shd w:val="clear" w:color="auto" w:fill="FFFFFF"/>
        </w:rPr>
        <w:t>1.</w:t>
      </w:r>
      <w:r w:rsidRPr="0086044A">
        <w:rPr>
          <w:shd w:val="clear" w:color="auto" w:fill="FFFFFF"/>
        </w:rPr>
        <w:t> </w:t>
      </w:r>
      <w:r w:rsidRPr="0086044A">
        <w:rPr>
          <w:rStyle w:val="sw"/>
          <w:rFonts w:ascii="Times New Roman" w:hAnsi="Times New Roman" w:cs="Times New Roman"/>
          <w:b/>
          <w:bCs/>
          <w:color w:val="000000"/>
          <w:sz w:val="24"/>
          <w:szCs w:val="24"/>
          <w:u w:val="single"/>
          <w:shd w:val="clear" w:color="auto" w:fill="FFFFFF"/>
        </w:rPr>
        <w:t>Pandas</w:t>
      </w:r>
      <w:r w:rsidRPr="0086044A">
        <w:rPr>
          <w:b/>
          <w:bCs/>
          <w:u w:val="single"/>
          <w:shd w:val="clear" w:color="auto" w:fill="FFFFFF"/>
        </w:rPr>
        <w:t> </w:t>
      </w:r>
      <w:r w:rsidRPr="0086044A">
        <w:rPr>
          <w:rStyle w:val="sw"/>
          <w:rFonts w:ascii="Times New Roman" w:hAnsi="Times New Roman" w:cs="Times New Roman"/>
          <w:color w:val="000000"/>
          <w:sz w:val="24"/>
          <w:szCs w:val="24"/>
          <w:shd w:val="clear" w:color="auto" w:fill="FFFFFF"/>
        </w:rPr>
        <w: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Pandas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w:t>
      </w:r>
      <w:r w:rsidRPr="0086044A">
        <w:rPr>
          <w:shd w:val="clear" w:color="auto" w:fill="FFFFFF"/>
        </w:rPr>
        <w:t> </w:t>
      </w:r>
      <w:proofErr w:type="gramStart"/>
      <w:r w:rsidRPr="0086044A">
        <w:rPr>
          <w:rStyle w:val="sw"/>
          <w:rFonts w:ascii="Times New Roman" w:hAnsi="Times New Roman" w:cs="Times New Roman"/>
          <w:color w:val="000000"/>
          <w:sz w:val="24"/>
          <w:szCs w:val="24"/>
          <w:shd w:val="clear" w:color="auto" w:fill="FFFFFF"/>
        </w:rPr>
        <w:t>open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source</w:t>
      </w:r>
      <w:proofErr w:type="gramEnd"/>
      <w:r w:rsidRPr="0086044A">
        <w:rPr>
          <w:shd w:val="clear" w:color="auto" w:fill="FFFFFF"/>
        </w:rPr>
        <w:t> </w:t>
      </w:r>
      <w:r w:rsidRPr="0086044A">
        <w:rPr>
          <w:rStyle w:val="sw"/>
          <w:rFonts w:ascii="Times New Roman" w:hAnsi="Times New Roman" w:cs="Times New Roman"/>
          <w:color w:val="000000"/>
          <w:sz w:val="24"/>
          <w:szCs w:val="24"/>
          <w:shd w:val="clear" w:color="auto" w:fill="FFFFFF"/>
        </w:rPr>
        <w:t>Python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package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widely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used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for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science/data</w:t>
      </w:r>
    </w:p>
    <w:p w14:paraId="76B1B4A8" w14:textId="05FD4FDC" w:rsidR="0086044A" w:rsidRDefault="0086044A" w:rsidP="00E55D3C">
      <w:pPr>
        <w:spacing w:line="360" w:lineRule="auto"/>
        <w:jc w:val="both"/>
        <w:rPr>
          <w:shd w:val="clear" w:color="auto" w:fill="FFFFFF"/>
        </w:rPr>
      </w:pPr>
      <w:r w:rsidRPr="0086044A">
        <w:rPr>
          <w:rStyle w:val="sw"/>
          <w:rFonts w:ascii="Times New Roman" w:hAnsi="Times New Roman" w:cs="Times New Roman"/>
          <w:color w:val="000000"/>
          <w:sz w:val="24"/>
          <w:szCs w:val="24"/>
          <w:shd w:val="clear" w:color="auto" w:fill="FFFFFF"/>
        </w:rPr>
        <w:t>analysis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machine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learning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tasks.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built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top</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of</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another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package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called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Numpy</w:t>
      </w:r>
      <w:r w:rsidRPr="0086044A">
        <w:rPr>
          <w:shd w:val="clear" w:color="auto" w:fill="FFFFFF"/>
        </w:rPr>
        <w:t> </w:t>
      </w:r>
      <w:proofErr w:type="gramStart"/>
      <w:r w:rsidRPr="0086044A">
        <w:rPr>
          <w:rStyle w:val="sw"/>
          <w:rFonts w:ascii="Times New Roman" w:hAnsi="Times New Roman" w:cs="Times New Roman"/>
          <w:color w:val="000000"/>
          <w:sz w:val="24"/>
          <w:szCs w:val="24"/>
          <w:shd w:val="clear" w:color="auto" w:fill="FFFFFF"/>
        </w:rPr>
        <w:t>that</w:t>
      </w:r>
      <w:proofErr w:type="gramEnd"/>
    </w:p>
    <w:p w14:paraId="09BB091E" w14:textId="06F79D49" w:rsidR="0086044A" w:rsidRDefault="0086044A" w:rsidP="00E55D3C">
      <w:pPr>
        <w:spacing w:line="360" w:lineRule="auto"/>
        <w:jc w:val="both"/>
        <w:rPr>
          <w:rStyle w:val="sw"/>
          <w:rFonts w:ascii="Times New Roman" w:hAnsi="Times New Roman" w:cs="Times New Roman"/>
          <w:color w:val="000000"/>
          <w:sz w:val="24"/>
          <w:szCs w:val="24"/>
          <w:shd w:val="clear" w:color="auto" w:fill="FFFFFF"/>
        </w:rPr>
      </w:pPr>
      <w:r w:rsidRPr="0086044A">
        <w:rPr>
          <w:rStyle w:val="sw"/>
          <w:rFonts w:ascii="Times New Roman" w:hAnsi="Times New Roman" w:cs="Times New Roman"/>
          <w:color w:val="000000"/>
          <w:sz w:val="24"/>
          <w:szCs w:val="24"/>
          <w:shd w:val="clear" w:color="auto" w:fill="FFFFFF"/>
        </w:rPr>
        <w:t>provides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support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for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multiple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arrays.</w:t>
      </w:r>
    </w:p>
    <w:p w14:paraId="700DD379" w14:textId="61ED5435" w:rsidR="0086044A" w:rsidRDefault="0086044A" w:rsidP="00E55D3C">
      <w:pPr>
        <w:spacing w:line="360" w:lineRule="auto"/>
        <w:jc w:val="both"/>
        <w:rPr>
          <w:shd w:val="clear" w:color="auto" w:fill="FFFFFF"/>
        </w:rPr>
      </w:pPr>
      <w:r w:rsidRPr="0086044A">
        <w:br/>
      </w:r>
      <w:r>
        <w:rPr>
          <w:rStyle w:val="sw"/>
          <w:rFonts w:ascii="Times New Roman" w:hAnsi="Times New Roman" w:cs="Times New Roman"/>
          <w:color w:val="000000"/>
          <w:sz w:val="24"/>
          <w:szCs w:val="24"/>
          <w:shd w:val="clear" w:color="auto" w:fill="FFFFFF"/>
        </w:rPr>
        <w:t>2.</w:t>
      </w:r>
      <w:r w:rsidRPr="0086044A">
        <w:rPr>
          <w:rStyle w:val="sw"/>
          <w:rFonts w:ascii="Times New Roman" w:hAnsi="Times New Roman" w:cs="Times New Roman"/>
          <w:b/>
          <w:bCs/>
          <w:color w:val="000000"/>
          <w:sz w:val="24"/>
          <w:szCs w:val="24"/>
          <w:u w:val="single"/>
          <w:shd w:val="clear" w:color="auto" w:fill="FFFFFF"/>
        </w:rPr>
        <w:t>Numpy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have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names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for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target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array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Python,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but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their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reuse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slow.</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Num</w:t>
      </w:r>
      <w:r>
        <w:rPr>
          <w:rStyle w:val="sw"/>
          <w:rFonts w:ascii="Times New Roman" w:hAnsi="Times New Roman" w:cs="Times New Roman"/>
          <w:color w:val="000000"/>
          <w:sz w:val="24"/>
          <w:szCs w:val="24"/>
          <w:shd w:val="clear" w:color="auto" w:fill="FFFFFF"/>
        </w:rPr>
        <w:t>p</w:t>
      </w:r>
      <w:r w:rsidRPr="0086044A">
        <w:rPr>
          <w:rStyle w:val="sw"/>
          <w:rFonts w:ascii="Times New Roman" w:hAnsi="Times New Roman" w:cs="Times New Roman"/>
          <w:color w:val="000000"/>
          <w:sz w:val="24"/>
          <w:szCs w:val="24"/>
          <w:shd w:val="clear" w:color="auto" w:fill="FFFFFF"/>
        </w:rPr>
        <w:t>y's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goal</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to</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provide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array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objects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that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are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50x</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faster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than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Python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lists.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Array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objects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in</w:t>
      </w:r>
      <w:r w:rsidRPr="0086044A">
        <w:rPr>
          <w:shd w:val="clear" w:color="auto" w:fill="FFFFFF"/>
        </w:rPr>
        <w:t> </w:t>
      </w:r>
      <w:proofErr w:type="spellStart"/>
      <w:r w:rsidRPr="0086044A">
        <w:rPr>
          <w:rStyle w:val="sw"/>
          <w:rFonts w:ascii="Times New Roman" w:hAnsi="Times New Roman" w:cs="Times New Roman"/>
          <w:color w:val="000000"/>
          <w:sz w:val="24"/>
          <w:szCs w:val="24"/>
          <w:shd w:val="clear" w:color="auto" w:fill="FFFFFF"/>
        </w:rPr>
        <w:t>Num</w:t>
      </w:r>
      <w:r>
        <w:rPr>
          <w:rStyle w:val="sw"/>
          <w:rFonts w:ascii="Times New Roman" w:hAnsi="Times New Roman" w:cs="Times New Roman"/>
          <w:color w:val="000000"/>
          <w:sz w:val="24"/>
          <w:szCs w:val="24"/>
          <w:shd w:val="clear" w:color="auto" w:fill="FFFFFF"/>
        </w:rPr>
        <w:t>p</w:t>
      </w:r>
      <w:r w:rsidRPr="0086044A">
        <w:rPr>
          <w:rStyle w:val="sw"/>
          <w:rFonts w:ascii="Times New Roman" w:hAnsi="Times New Roman" w:cs="Times New Roman"/>
          <w:color w:val="000000"/>
          <w:sz w:val="24"/>
          <w:szCs w:val="24"/>
          <w:shd w:val="clear" w:color="auto" w:fill="FFFFFF"/>
        </w:rPr>
        <w:t>y</w:t>
      </w:r>
      <w:proofErr w:type="spellEnd"/>
      <w:r w:rsidRPr="0086044A">
        <w:rPr>
          <w:shd w:val="clear" w:color="auto" w:fill="FFFFFF"/>
        </w:rPr>
        <w:t> </w:t>
      </w:r>
      <w:proofErr w:type="gramStart"/>
      <w:r w:rsidRPr="0086044A">
        <w:rPr>
          <w:rStyle w:val="sw"/>
          <w:rFonts w:ascii="Times New Roman" w:hAnsi="Times New Roman" w:cs="Times New Roman"/>
          <w:color w:val="000000"/>
          <w:sz w:val="24"/>
          <w:szCs w:val="24"/>
          <w:shd w:val="clear" w:color="auto" w:fill="FFFFFF"/>
        </w:rPr>
        <w:t>are</w:t>
      </w:r>
      <w:proofErr w:type="gramEnd"/>
    </w:p>
    <w:p w14:paraId="309A2105" w14:textId="68C45250" w:rsidR="0086044A" w:rsidRDefault="0086044A" w:rsidP="00E55D3C">
      <w:pPr>
        <w:spacing w:line="360" w:lineRule="auto"/>
        <w:jc w:val="both"/>
        <w:rPr>
          <w:shd w:val="clear" w:color="auto" w:fill="FFFFFF"/>
        </w:rPr>
      </w:pPr>
      <w:r w:rsidRPr="0086044A">
        <w:rPr>
          <w:rStyle w:val="sw"/>
          <w:rFonts w:ascii="Times New Roman" w:hAnsi="Times New Roman" w:cs="Times New Roman"/>
          <w:color w:val="000000"/>
          <w:sz w:val="24"/>
          <w:szCs w:val="24"/>
          <w:shd w:val="clear" w:color="auto" w:fill="FFFFFF"/>
        </w:rPr>
        <w:t>called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ndarrays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provide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many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support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functions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that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make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working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with</w:t>
      </w:r>
      <w:r w:rsidRPr="0086044A">
        <w:rPr>
          <w:shd w:val="clear" w:color="auto" w:fill="FFFFFF"/>
        </w:rPr>
        <w:t> </w:t>
      </w:r>
      <w:proofErr w:type="spellStart"/>
      <w:r w:rsidRPr="0086044A">
        <w:rPr>
          <w:rStyle w:val="sw"/>
          <w:rFonts w:ascii="Times New Roman" w:hAnsi="Times New Roman" w:cs="Times New Roman"/>
          <w:color w:val="000000"/>
          <w:sz w:val="24"/>
          <w:szCs w:val="24"/>
          <w:shd w:val="clear" w:color="auto" w:fill="FFFFFF"/>
        </w:rPr>
        <w:t>ndarrays</w:t>
      </w:r>
      <w:proofErr w:type="spellEnd"/>
      <w:r w:rsidRPr="0086044A">
        <w:rPr>
          <w:shd w:val="clear" w:color="auto" w:fill="FFFFFF"/>
        </w:rPr>
        <w:t> </w:t>
      </w:r>
      <w:proofErr w:type="gramStart"/>
      <w:r w:rsidRPr="0086044A">
        <w:rPr>
          <w:rStyle w:val="sw"/>
          <w:rFonts w:ascii="Times New Roman" w:hAnsi="Times New Roman" w:cs="Times New Roman"/>
          <w:color w:val="000000"/>
          <w:sz w:val="24"/>
          <w:szCs w:val="24"/>
          <w:shd w:val="clear" w:color="auto" w:fill="FFFFFF"/>
        </w:rPr>
        <w:t>very</w:t>
      </w:r>
      <w:proofErr w:type="gramEnd"/>
    </w:p>
    <w:p w14:paraId="61525619" w14:textId="2A2C77AB" w:rsidR="00E55D3C" w:rsidRPr="00E55D3C" w:rsidRDefault="0086044A" w:rsidP="00E55D3C">
      <w:pPr>
        <w:spacing w:line="360" w:lineRule="auto"/>
        <w:jc w:val="both"/>
      </w:pPr>
      <w:r w:rsidRPr="0086044A">
        <w:rPr>
          <w:rStyle w:val="sw"/>
          <w:rFonts w:ascii="Times New Roman" w:hAnsi="Times New Roman" w:cs="Times New Roman"/>
          <w:color w:val="000000"/>
          <w:sz w:val="24"/>
          <w:szCs w:val="24"/>
          <w:shd w:val="clear" w:color="auto" w:fill="FFFFFF"/>
        </w:rPr>
        <w:t>easy.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Arrays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are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constantly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used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smart</w:t>
      </w:r>
      <w:r w:rsidR="00E55D3C">
        <w:rPr>
          <w:rStyle w:val="sw"/>
          <w:rFonts w:ascii="Times New Roman" w:hAnsi="Times New Roman" w:cs="Times New Roman"/>
          <w:color w:val="000000"/>
          <w:sz w:val="24"/>
          <w:szCs w:val="24"/>
          <w:shd w:val="clear" w:color="auto" w:fill="FFFFFF"/>
        </w:rPr>
        <w:t xml:space="preserve"> </w:t>
      </w:r>
      <w:r>
        <w:rPr>
          <w:rStyle w:val="sw"/>
          <w:rFonts w:ascii="Times New Roman" w:hAnsi="Times New Roman" w:cs="Times New Roman"/>
          <w:color w:val="000000"/>
          <w:sz w:val="24"/>
          <w:szCs w:val="24"/>
          <w:shd w:val="clear" w:color="auto" w:fill="FFFFFF"/>
        </w:rPr>
        <w:t>works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where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speed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money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really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matter.</w:t>
      </w:r>
      <w:r w:rsidRPr="0086044A">
        <w:rPr>
          <w:shd w:val="clear" w:color="auto" w:fill="FFFFFF"/>
        </w:rPr>
        <w:br/>
      </w:r>
      <w:r w:rsidRPr="0086044A">
        <w:br/>
      </w:r>
      <w:r>
        <w:rPr>
          <w:rStyle w:val="sw"/>
          <w:rFonts w:ascii="Times New Roman" w:hAnsi="Times New Roman" w:cs="Times New Roman"/>
          <w:color w:val="000000"/>
          <w:sz w:val="24"/>
          <w:szCs w:val="24"/>
          <w:shd w:val="clear" w:color="auto" w:fill="FFFFFF"/>
        </w:rPr>
        <w:t>3.</w:t>
      </w:r>
      <w:r w:rsidRPr="0086044A">
        <w:rPr>
          <w:rStyle w:val="sw"/>
          <w:rFonts w:ascii="Times New Roman" w:hAnsi="Times New Roman" w:cs="Times New Roman"/>
          <w:b/>
          <w:bCs/>
          <w:color w:val="000000"/>
          <w:sz w:val="24"/>
          <w:szCs w:val="24"/>
          <w:u w:val="single"/>
          <w:shd w:val="clear" w:color="auto" w:fill="FFFFFF"/>
        </w:rPr>
        <w:t>NLTK</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NLTK</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stands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for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Natural</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Language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Toolkit.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basically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powerful</w:t>
      </w:r>
      <w:r w:rsidRPr="0086044A">
        <w:rPr>
          <w:shd w:val="clear" w:color="auto" w:fill="FFFFFF"/>
        </w:rPr>
        <w:t> </w:t>
      </w:r>
      <w:proofErr w:type="gramStart"/>
      <w:r w:rsidRPr="0086044A">
        <w:rPr>
          <w:rStyle w:val="sw"/>
          <w:rFonts w:ascii="Times New Roman" w:hAnsi="Times New Roman" w:cs="Times New Roman"/>
          <w:color w:val="000000"/>
          <w:sz w:val="24"/>
          <w:szCs w:val="24"/>
          <w:shd w:val="clear" w:color="auto" w:fill="FFFFFF"/>
        </w:rPr>
        <w:t>Python</w:t>
      </w:r>
      <w:proofErr w:type="gramEnd"/>
    </w:p>
    <w:p w14:paraId="4754C617" w14:textId="07172805" w:rsidR="00E55D3C" w:rsidRDefault="0086044A" w:rsidP="00E55D3C">
      <w:pPr>
        <w:spacing w:line="360" w:lineRule="auto"/>
        <w:jc w:val="both"/>
        <w:rPr>
          <w:shd w:val="clear" w:color="auto" w:fill="FFFFFF"/>
        </w:rPr>
      </w:pPr>
      <w:r w:rsidRPr="0086044A">
        <w:rPr>
          <w:rStyle w:val="sw"/>
          <w:rFonts w:ascii="Times New Roman" w:hAnsi="Times New Roman" w:cs="Times New Roman"/>
          <w:color w:val="000000"/>
          <w:sz w:val="24"/>
          <w:szCs w:val="24"/>
          <w:shd w:val="clear" w:color="auto" w:fill="FFFFFF"/>
        </w:rPr>
        <w:t>library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that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provides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tools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resources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for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manipulating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human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language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natural</w:t>
      </w:r>
    </w:p>
    <w:p w14:paraId="2EEE0BDA" w14:textId="1E66FFCA" w:rsidR="00E55D3C" w:rsidRDefault="0086044A" w:rsidP="00E55D3C">
      <w:pPr>
        <w:spacing w:line="360" w:lineRule="auto"/>
        <w:jc w:val="both"/>
        <w:rPr>
          <w:shd w:val="clear" w:color="auto" w:fill="FFFFFF"/>
        </w:rPr>
      </w:pPr>
      <w:r w:rsidRPr="0086044A">
        <w:rPr>
          <w:rStyle w:val="sw"/>
          <w:rFonts w:ascii="Times New Roman" w:hAnsi="Times New Roman" w:cs="Times New Roman"/>
          <w:color w:val="000000"/>
          <w:sz w:val="24"/>
          <w:szCs w:val="24"/>
          <w:shd w:val="clear" w:color="auto" w:fill="FFFFFF"/>
        </w:rPr>
        <w:t>language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processing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(NLP).</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NLTK</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was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developed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by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Natural</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Language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Processing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Group</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University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of</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Pennsylvania.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NLTK</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provides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many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functions,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including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text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processing,</w:t>
      </w:r>
    </w:p>
    <w:p w14:paraId="51631559" w14:textId="12A0AC6A" w:rsidR="004C6002" w:rsidRPr="00E55D3C" w:rsidRDefault="0086044A" w:rsidP="00E55D3C">
      <w:pPr>
        <w:spacing w:line="360" w:lineRule="auto"/>
        <w:jc w:val="both"/>
      </w:pPr>
      <w:r w:rsidRPr="0086044A">
        <w:rPr>
          <w:rStyle w:val="sw"/>
          <w:rFonts w:ascii="Times New Roman" w:hAnsi="Times New Roman" w:cs="Times New Roman"/>
          <w:color w:val="000000"/>
          <w:sz w:val="24"/>
          <w:szCs w:val="24"/>
          <w:shd w:val="clear" w:color="auto" w:fill="FFFFFF"/>
        </w:rPr>
        <w:t>token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generation,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rooting,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part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of</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speech</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tagging,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name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association.</w:t>
      </w:r>
      <w:r w:rsidRPr="0086044A">
        <w:rPr>
          <w:shd w:val="clear" w:color="auto" w:fill="FFFFFF"/>
        </w:rPr>
        <w:br/>
      </w:r>
      <w:r w:rsidRPr="0086044A">
        <w:br/>
      </w:r>
      <w:r>
        <w:rPr>
          <w:rStyle w:val="sw"/>
          <w:rFonts w:ascii="Times New Roman" w:hAnsi="Times New Roman" w:cs="Times New Roman"/>
          <w:color w:val="000000"/>
          <w:sz w:val="24"/>
          <w:szCs w:val="24"/>
          <w:shd w:val="clear" w:color="auto" w:fill="FFFFFF"/>
        </w:rPr>
        <w:t>4.</w:t>
      </w:r>
      <w:r w:rsidRPr="0086044A">
        <w:rPr>
          <w:rStyle w:val="sw"/>
          <w:rFonts w:ascii="Times New Roman" w:hAnsi="Times New Roman" w:cs="Times New Roman"/>
          <w:b/>
          <w:bCs/>
          <w:color w:val="000000"/>
          <w:sz w:val="24"/>
          <w:szCs w:val="24"/>
          <w:u w:val="single"/>
          <w:shd w:val="clear" w:color="auto" w:fill="FFFFFF"/>
        </w:rPr>
        <w:t>Seaborn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Seaborn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Matplotli</w:t>
      </w:r>
      <w:r>
        <w:rPr>
          <w:rStyle w:val="sw"/>
          <w:rFonts w:ascii="Times New Roman" w:hAnsi="Times New Roman" w:cs="Times New Roman"/>
          <w:color w:val="000000"/>
          <w:sz w:val="24"/>
          <w:szCs w:val="24"/>
          <w:shd w:val="clear" w:color="auto" w:fill="FFFFFF"/>
        </w:rPr>
        <w:t xml:space="preserve">b </w:t>
      </w:r>
      <w:r w:rsidRPr="0086044A">
        <w:rPr>
          <w:rStyle w:val="sw"/>
          <w:rFonts w:ascii="Times New Roman" w:hAnsi="Times New Roman" w:cs="Times New Roman"/>
          <w:color w:val="000000"/>
          <w:sz w:val="24"/>
          <w:szCs w:val="24"/>
          <w:shd w:val="clear" w:color="auto" w:fill="FFFFFF"/>
        </w:rPr>
        <w:t>based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visualization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library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for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Python.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provides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maximum</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links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to</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create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beautiful</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informative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reviews.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Seaborn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designed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to</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work</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seamlessly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with</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the</w:t>
      </w:r>
      <w:r w:rsidRPr="0086044A">
        <w:rPr>
          <w:shd w:val="clear" w:color="auto" w:fill="FFFFFF"/>
        </w:rPr>
        <w:t> </w:t>
      </w:r>
      <w:proofErr w:type="gramStart"/>
      <w:r w:rsidRPr="0086044A">
        <w:rPr>
          <w:rStyle w:val="sw"/>
          <w:rFonts w:ascii="Times New Roman" w:hAnsi="Times New Roman" w:cs="Times New Roman"/>
          <w:color w:val="000000"/>
          <w:sz w:val="24"/>
          <w:szCs w:val="24"/>
          <w:shd w:val="clear" w:color="auto" w:fill="FFFFFF"/>
        </w:rPr>
        <w:t>pandas</w:t>
      </w:r>
      <w:proofErr w:type="gramEnd"/>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framework,</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making</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it</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popular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choice</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for</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visualization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in</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analytics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and</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exploratory</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data</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analysis</w:t>
      </w:r>
      <w:r w:rsidRPr="0086044A">
        <w:rPr>
          <w:shd w:val="clear" w:color="auto" w:fill="FFFFFF"/>
        </w:rPr>
        <w:t> </w:t>
      </w:r>
      <w:r w:rsidRPr="0086044A">
        <w:rPr>
          <w:rStyle w:val="sw"/>
          <w:rFonts w:ascii="Times New Roman" w:hAnsi="Times New Roman" w:cs="Times New Roman"/>
          <w:color w:val="000000"/>
          <w:sz w:val="24"/>
          <w:szCs w:val="24"/>
          <w:shd w:val="clear" w:color="auto" w:fill="FFFFFF"/>
        </w:rPr>
        <w:t>(EDA).</w:t>
      </w:r>
    </w:p>
    <w:p w14:paraId="48EC3EA7" w14:textId="77777777" w:rsidR="00E55D3C" w:rsidRDefault="00E55D3C" w:rsidP="00E55D3C">
      <w:pPr>
        <w:spacing w:before="240" w:line="360" w:lineRule="auto"/>
        <w:jc w:val="both"/>
        <w:rPr>
          <w:rFonts w:ascii="Times New Roman" w:eastAsia="Times New Roman" w:hAnsi="Times New Roman" w:cs="Times New Roman"/>
          <w:b/>
          <w:bCs/>
          <w:sz w:val="24"/>
          <w:szCs w:val="24"/>
          <w:u w:val="single"/>
        </w:rPr>
      </w:pPr>
    </w:p>
    <w:p w14:paraId="25DDD63E" w14:textId="39032697" w:rsidR="00E55D3C" w:rsidRPr="00E16575" w:rsidRDefault="00E55D3C" w:rsidP="00E55D3C">
      <w:pPr>
        <w:spacing w:before="240" w:line="360" w:lineRule="auto"/>
        <w:jc w:val="both"/>
        <w:rPr>
          <w:rFonts w:ascii="Times New Roman" w:eastAsia="Times New Roman" w:hAnsi="Times New Roman" w:cs="Times New Roman"/>
          <w:b/>
          <w:bCs/>
          <w:sz w:val="24"/>
          <w:szCs w:val="24"/>
          <w:u w:val="single"/>
        </w:rPr>
      </w:pPr>
      <w:r w:rsidRPr="00E16575">
        <w:rPr>
          <w:rFonts w:ascii="Times New Roman" w:eastAsia="Times New Roman" w:hAnsi="Times New Roman" w:cs="Times New Roman"/>
          <w:b/>
          <w:bCs/>
          <w:sz w:val="24"/>
          <w:szCs w:val="24"/>
          <w:u w:val="single"/>
        </w:rPr>
        <w:t>1.4 Applications:</w:t>
      </w:r>
    </w:p>
    <w:p w14:paraId="4A70BDB9" w14:textId="77777777" w:rsidR="00E55D3C" w:rsidRPr="00A67DA1" w:rsidRDefault="00E55D3C" w:rsidP="00E55D3C">
      <w:pPr>
        <w:spacing w:after="240"/>
        <w:rPr>
          <w:rFonts w:ascii="Times New Roman" w:eastAsia="Times New Roman" w:hAnsi="Times New Roman" w:cs="Times New Roman"/>
          <w:b/>
          <w:bCs/>
          <w:color w:val="000000"/>
          <w:sz w:val="32"/>
          <w:szCs w:val="32"/>
        </w:rPr>
      </w:pPr>
      <w:r>
        <w:rPr>
          <w:rFonts w:ascii="Times New Roman" w:eastAsia="Times New Roman" w:hAnsi="Times New Roman" w:cs="Times New Roman"/>
          <w:sz w:val="24"/>
          <w:szCs w:val="24"/>
        </w:rPr>
        <w:t>1.Sentimental Analysis.</w:t>
      </w:r>
    </w:p>
    <w:p w14:paraId="622B3AB2" w14:textId="77777777" w:rsidR="00E55D3C" w:rsidRPr="00A67DA1" w:rsidRDefault="00E55D3C" w:rsidP="00E55D3C">
      <w:pPr>
        <w:spacing w:after="240"/>
        <w:rPr>
          <w:rFonts w:ascii="Times New Roman" w:eastAsia="Times New Roman" w:hAnsi="Times New Roman" w:cs="Times New Roman"/>
          <w:b/>
          <w:bCs/>
          <w:color w:val="000000"/>
          <w:sz w:val="32"/>
          <w:szCs w:val="32"/>
        </w:rPr>
      </w:pPr>
      <w:r>
        <w:rPr>
          <w:rFonts w:ascii="Times New Roman" w:eastAsia="Times New Roman" w:hAnsi="Times New Roman" w:cs="Times New Roman"/>
          <w:sz w:val="24"/>
          <w:szCs w:val="24"/>
        </w:rPr>
        <w:t>2.</w:t>
      </w:r>
      <w:r w:rsidRPr="00A67DA1">
        <w:rPr>
          <w:rFonts w:ascii="Times New Roman" w:eastAsia="Times New Roman" w:hAnsi="Times New Roman" w:cs="Times New Roman"/>
          <w:sz w:val="24"/>
          <w:szCs w:val="24"/>
        </w:rPr>
        <w:t>S</w:t>
      </w:r>
      <w:r>
        <w:rPr>
          <w:rFonts w:ascii="Times New Roman" w:eastAsia="Times New Roman" w:hAnsi="Times New Roman" w:cs="Times New Roman"/>
          <w:sz w:val="24"/>
          <w:szCs w:val="24"/>
        </w:rPr>
        <w:t>pam Detection.</w:t>
      </w:r>
    </w:p>
    <w:p w14:paraId="2F77AC5C" w14:textId="77777777" w:rsidR="00E55D3C" w:rsidRPr="00A67DA1" w:rsidRDefault="00E55D3C" w:rsidP="00E55D3C">
      <w:pPr>
        <w:spacing w:after="240"/>
        <w:rPr>
          <w:rFonts w:ascii="Times New Roman" w:eastAsia="Times New Roman" w:hAnsi="Times New Roman" w:cs="Times New Roman"/>
          <w:b/>
          <w:bCs/>
          <w:color w:val="000000"/>
          <w:sz w:val="32"/>
          <w:szCs w:val="32"/>
        </w:rPr>
      </w:pPr>
      <w:r>
        <w:rPr>
          <w:rFonts w:ascii="Times New Roman" w:eastAsia="Times New Roman" w:hAnsi="Times New Roman" w:cs="Times New Roman"/>
          <w:sz w:val="24"/>
          <w:szCs w:val="24"/>
        </w:rPr>
        <w:t>3.Language Identification.</w:t>
      </w:r>
    </w:p>
    <w:p w14:paraId="30DDFAF8" w14:textId="77777777" w:rsidR="00E55D3C" w:rsidRDefault="00E55D3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Cs/>
          <w:color w:val="000000"/>
          <w:sz w:val="24"/>
          <w:szCs w:val="24"/>
        </w:rPr>
        <w:t>4.</w:t>
      </w:r>
      <w:r w:rsidRPr="00A67DA1">
        <w:rPr>
          <w:rFonts w:ascii="Times New Roman" w:eastAsia="Times New Roman" w:hAnsi="Times New Roman" w:cs="Times New Roman"/>
          <w:bCs/>
          <w:color w:val="000000"/>
          <w:sz w:val="24"/>
          <w:szCs w:val="24"/>
        </w:rPr>
        <w:t>In</w:t>
      </w:r>
      <w:r>
        <w:rPr>
          <w:rFonts w:ascii="Times New Roman" w:eastAsia="Times New Roman" w:hAnsi="Times New Roman" w:cs="Times New Roman"/>
          <w:bCs/>
          <w:color w:val="000000"/>
          <w:sz w:val="24"/>
          <w:szCs w:val="24"/>
        </w:rPr>
        <w:t>tentClassification</w:t>
      </w:r>
      <w:r w:rsidRPr="00A67DA1">
        <w:rPr>
          <w:rFonts w:ascii="Times New Roman" w:eastAsia="Times New Roman" w:hAnsi="Times New Roman" w:cs="Times New Roman"/>
          <w:bCs/>
          <w:color w:val="000000"/>
          <w:sz w:val="24"/>
          <w:szCs w:val="24"/>
        </w:rPr>
        <w:t>.</w:t>
      </w:r>
      <w:r w:rsidRPr="00A67DA1">
        <w:rPr>
          <w:rFonts w:ascii="Times New Roman" w:eastAsia="Times New Roman" w:hAnsi="Times New Roman" w:cs="Times New Roman"/>
          <w:b/>
          <w:bCs/>
          <w:color w:val="000000"/>
          <w:sz w:val="32"/>
          <w:szCs w:val="32"/>
        </w:rPr>
        <w:br/>
      </w:r>
    </w:p>
    <w:p w14:paraId="7B857749" w14:textId="4DEA4ECD"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A3E2787" w14:textId="77777777" w:rsidR="00F506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C7B78C2" w14:textId="77777777" w:rsidR="00E55D3C" w:rsidRDefault="00E55D3C" w:rsidP="00E55D3C">
      <w:pPr>
        <w:spacing w:line="360" w:lineRule="auto"/>
        <w:jc w:val="both"/>
        <w:rPr>
          <w:shd w:val="clear" w:color="auto" w:fill="FFFFFF"/>
        </w:rPr>
      </w:pPr>
      <w:r w:rsidRPr="00E55D3C">
        <w:rPr>
          <w:rStyle w:val="sw"/>
          <w:rFonts w:ascii="Times New Roman" w:hAnsi="Times New Roman" w:cs="Times New Roman"/>
          <w:color w:val="000000"/>
          <w:sz w:val="24"/>
          <w:szCs w:val="24"/>
          <w:shd w:val="clear" w:color="auto" w:fill="FFFFFF"/>
        </w:rPr>
        <w:t>This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article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represents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research</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contribution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that</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has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already</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been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made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in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education.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use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of</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text</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classification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has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become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effective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and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accurate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in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many</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research</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papers.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Some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of</w:t>
      </w:r>
      <w:r w:rsidRPr="00E55D3C">
        <w:rPr>
          <w:shd w:val="clear" w:color="auto" w:fill="FFFFFF"/>
        </w:rPr>
        <w:t> </w:t>
      </w:r>
    </w:p>
    <w:p w14:paraId="469C7CC0" w14:textId="72AF557F" w:rsidR="00F5060A" w:rsidRDefault="00E55D3C" w:rsidP="00E55D3C">
      <w:pPr>
        <w:spacing w:line="360" w:lineRule="auto"/>
        <w:jc w:val="both"/>
        <w:rPr>
          <w:rStyle w:val="sw"/>
          <w:rFonts w:ascii="Times New Roman" w:hAnsi="Times New Roman" w:cs="Times New Roman"/>
          <w:color w:val="000000"/>
          <w:sz w:val="24"/>
          <w:szCs w:val="24"/>
          <w:shd w:val="clear" w:color="auto" w:fill="FFFFFF"/>
        </w:rPr>
      </w:pPr>
      <w:r>
        <w:rPr>
          <w:rStyle w:val="sw"/>
          <w:rFonts w:ascii="Times New Roman" w:hAnsi="Times New Roman" w:cs="Times New Roman"/>
          <w:color w:val="000000"/>
          <w:sz w:val="24"/>
          <w:szCs w:val="24"/>
          <w:shd w:val="clear" w:color="auto" w:fill="FFFFFF"/>
        </w:rPr>
        <w:t>them are as following</w:t>
      </w:r>
      <w:r w:rsidRPr="00E55D3C">
        <w:rPr>
          <w:rStyle w:val="sw"/>
          <w:rFonts w:ascii="Times New Roman" w:hAnsi="Times New Roman" w:cs="Times New Roman"/>
          <w:color w:val="000000"/>
          <w:sz w:val="24"/>
          <w:szCs w:val="24"/>
          <w:shd w:val="clear" w:color="auto" w:fill="FFFFFF"/>
        </w:rPr>
        <w:t>-</w:t>
      </w:r>
    </w:p>
    <w:p w14:paraId="07A5FD46" w14:textId="77777777" w:rsidR="00E55D3C" w:rsidRDefault="00E55D3C" w:rsidP="00E55D3C">
      <w:pPr>
        <w:spacing w:line="360" w:lineRule="auto"/>
        <w:jc w:val="both"/>
        <w:rPr>
          <w:rStyle w:val="sw"/>
          <w:rFonts w:ascii="Arial" w:hAnsi="Arial" w:cs="Arial"/>
          <w:b/>
          <w:bCs/>
          <w:color w:val="000000"/>
          <w:sz w:val="27"/>
          <w:szCs w:val="27"/>
          <w:shd w:val="clear" w:color="auto" w:fill="FFFFFF"/>
        </w:rPr>
      </w:pPr>
    </w:p>
    <w:p w14:paraId="6B1069C1" w14:textId="2351981B"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r w:rsidRPr="00E55D3C">
        <w:rPr>
          <w:rStyle w:val="sw"/>
          <w:rFonts w:ascii="Times New Roman" w:hAnsi="Times New Roman" w:cs="Times New Roman"/>
          <w:color w:val="000000"/>
          <w:sz w:val="24"/>
          <w:szCs w:val="24"/>
          <w:shd w:val="clear" w:color="auto" w:fill="FFFFFF"/>
        </w:rPr>
        <w:t>As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number</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of</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data</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increases,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so</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does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computational</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complexity</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(Stas,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Juhar</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&amp;</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Hladek</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2014).</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When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it</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comes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to</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data,</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machine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learning</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is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often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considered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branch</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of</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statistics.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He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uses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advanced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models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to</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make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assumptions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based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on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his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own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experience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(Du,</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2017;</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Ranjan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&amp;</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Prasad,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2017).</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However,</w:t>
      </w:r>
      <w:r w:rsidRPr="00E55D3C">
        <w:rPr>
          <w:shd w:val="clear" w:color="auto" w:fill="FFFFFF"/>
        </w:rPr>
        <w:t> </w:t>
      </w:r>
      <w:proofErr w:type="gramStart"/>
      <w:r w:rsidRPr="00E55D3C">
        <w:rPr>
          <w:rStyle w:val="sw"/>
          <w:rFonts w:ascii="Times New Roman" w:hAnsi="Times New Roman" w:cs="Times New Roman"/>
          <w:color w:val="000000"/>
          <w:sz w:val="24"/>
          <w:szCs w:val="24"/>
          <w:shd w:val="clear" w:color="auto" w:fill="FFFFFF"/>
        </w:rPr>
        <w:t>statistical</w:t>
      </w:r>
      <w:proofErr w:type="gramEnd"/>
      <w:r w:rsidRPr="00E55D3C">
        <w:rPr>
          <w:shd w:val="clear" w:color="auto" w:fill="FFFFFF"/>
        </w:rPr>
        <w:t> </w:t>
      </w:r>
      <w:r w:rsidRPr="00E55D3C">
        <w:rPr>
          <w:rStyle w:val="sw"/>
          <w:rFonts w:ascii="Times New Roman" w:hAnsi="Times New Roman" w:cs="Times New Roman"/>
          <w:color w:val="000000"/>
          <w:sz w:val="24"/>
          <w:szCs w:val="24"/>
          <w:shd w:val="clear" w:color="auto" w:fill="FFFFFF"/>
        </w:rPr>
        <w:t>and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mechanical</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approaches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are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considered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inadequate,</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so</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a</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combination</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is</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usually</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preferred</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(Srivastava,</w:t>
      </w:r>
      <w:r w:rsidRPr="00E55D3C">
        <w:rPr>
          <w:shd w:val="clear" w:color="auto" w:fill="FFFFFF"/>
        </w:rPr>
        <w:t> </w:t>
      </w:r>
      <w:r w:rsidRPr="00E55D3C">
        <w:rPr>
          <w:rStyle w:val="sw"/>
          <w:rFonts w:ascii="Times New Roman" w:hAnsi="Times New Roman" w:cs="Times New Roman"/>
          <w:color w:val="000000"/>
          <w:sz w:val="24"/>
          <w:szCs w:val="24"/>
          <w:shd w:val="clear" w:color="auto" w:fill="FFFFFF"/>
        </w:rPr>
        <w:t>2015).</w:t>
      </w:r>
    </w:p>
    <w:p w14:paraId="4D901487" w14:textId="77777777"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p>
    <w:p w14:paraId="63954A73" w14:textId="77777777"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p>
    <w:p w14:paraId="0EDB159D" w14:textId="42D5C8B9" w:rsidR="00E55D3C" w:rsidRDefault="00E55D3C" w:rsidP="00E55D3C">
      <w:pPr>
        <w:spacing w:line="360" w:lineRule="auto"/>
        <w:jc w:val="both"/>
        <w:rPr>
          <w:rFonts w:ascii="Times New Roman" w:hAnsi="Times New Roman" w:cs="Times New Roman"/>
          <w:color w:val="000000"/>
          <w:sz w:val="24"/>
          <w:szCs w:val="24"/>
        </w:rPr>
      </w:pPr>
      <w:proofErr w:type="gramStart"/>
      <w:r w:rsidRPr="00E55D3C">
        <w:rPr>
          <w:rFonts w:ascii="Times New Roman" w:hAnsi="Times New Roman" w:cs="Times New Roman"/>
          <w:color w:val="000000"/>
          <w:sz w:val="24"/>
          <w:szCs w:val="24"/>
        </w:rPr>
        <w:t>“ A</w:t>
      </w:r>
      <w:proofErr w:type="gramEnd"/>
      <w:r w:rsidRPr="00E55D3C">
        <w:rPr>
          <w:rFonts w:ascii="Times New Roman" w:hAnsi="Times New Roman" w:cs="Times New Roman"/>
          <w:color w:val="000000"/>
          <w:sz w:val="24"/>
          <w:szCs w:val="24"/>
        </w:rPr>
        <w:t xml:space="preserve"> Comparison of Event Models for Naive Bayes Text Bracket" by Andrew McCallum and Kamal Nigam (1998).This influential paper introduced the use of Naive Bayes classifiers for  textbook bracket and compared different event models( Bag of Words, Bigrams, Trigrams) on a range of datasets. It laid the foundation for textbook bracket using statistical machine </w:t>
      </w:r>
      <w:proofErr w:type="gramStart"/>
      <w:r w:rsidRPr="00E55D3C">
        <w:rPr>
          <w:rFonts w:ascii="Times New Roman" w:hAnsi="Times New Roman" w:cs="Times New Roman"/>
          <w:color w:val="000000"/>
          <w:sz w:val="24"/>
          <w:szCs w:val="24"/>
        </w:rPr>
        <w:t>literacy  ways</w:t>
      </w:r>
      <w:proofErr w:type="gramEnd"/>
      <w:r w:rsidRPr="00E55D3C">
        <w:rPr>
          <w:rFonts w:ascii="Times New Roman" w:hAnsi="Times New Roman" w:cs="Times New Roman"/>
          <w:color w:val="000000"/>
          <w:sz w:val="24"/>
          <w:szCs w:val="24"/>
        </w:rPr>
        <w:t>.</w:t>
      </w:r>
    </w:p>
    <w:p w14:paraId="0DEFA0FA" w14:textId="77777777" w:rsidR="00E55D3C" w:rsidRDefault="00E55D3C" w:rsidP="00E55D3C">
      <w:pPr>
        <w:spacing w:line="360" w:lineRule="auto"/>
        <w:jc w:val="both"/>
        <w:rPr>
          <w:rFonts w:ascii="Times New Roman" w:eastAsia="Times New Roman" w:hAnsi="Times New Roman" w:cs="Times New Roman"/>
          <w:sz w:val="24"/>
          <w:szCs w:val="24"/>
        </w:rPr>
      </w:pPr>
    </w:p>
    <w:p w14:paraId="2FE71CAF" w14:textId="77777777" w:rsidR="00E55D3C" w:rsidRDefault="00E55D3C" w:rsidP="00E55D3C">
      <w:pPr>
        <w:spacing w:line="360" w:lineRule="auto"/>
        <w:jc w:val="both"/>
        <w:rPr>
          <w:rFonts w:ascii="Times New Roman" w:eastAsia="Times New Roman" w:hAnsi="Times New Roman" w:cs="Times New Roman"/>
          <w:sz w:val="24"/>
          <w:szCs w:val="24"/>
        </w:rPr>
      </w:pPr>
    </w:p>
    <w:p w14:paraId="60D81426" w14:textId="2E4E9A59"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r w:rsidRPr="00E55D3C">
        <w:rPr>
          <w:rStyle w:val="sw"/>
          <w:rFonts w:ascii="Times New Roman" w:hAnsi="Times New Roman" w:cs="Times New Roman"/>
          <w:color w:val="000000"/>
          <w:sz w:val="24"/>
          <w:szCs w:val="24"/>
          <w:shd w:val="clear" w:color="auto" w:fill="FFFFFF"/>
        </w:rPr>
        <w:t>"AutoText</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Classification</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Using</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Neural</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Networks",</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Y.</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LeCun,</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L.</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Bottou,</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Y.</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Bengio,</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and</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P.</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Haffner</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(1998):</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This</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article</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examines</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application</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of</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neural</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networks,</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particularly</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multilayer</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perceptrons</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(MLPs),</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to</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text</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classification</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task.</w:t>
      </w:r>
      <w:r>
        <w:rPr>
          <w:color w:val="000000"/>
        </w:rPr>
        <w:t xml:space="preserve"> </w:t>
      </w:r>
      <w:r>
        <w:rPr>
          <w:rStyle w:val="sw"/>
          <w:rFonts w:ascii="Times New Roman" w:hAnsi="Times New Roman" w:cs="Times New Roman"/>
          <w:color w:val="000000"/>
          <w:sz w:val="24"/>
          <w:szCs w:val="24"/>
          <w:shd w:val="clear" w:color="auto" w:fill="FFFFFF"/>
        </w:rPr>
        <w:t>It</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demonstrated</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potential</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of</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neural</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networks</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in</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processing</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complex</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data</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and</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paved</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color w:val="000000"/>
          <w:shd w:val="clear" w:color="auto" w:fill="FFFFFF"/>
        </w:rPr>
        <w:t> </w:t>
      </w:r>
      <w:proofErr w:type="gramStart"/>
      <w:r w:rsidRPr="00E55D3C">
        <w:rPr>
          <w:rStyle w:val="sw"/>
          <w:rFonts w:ascii="Times New Roman" w:hAnsi="Times New Roman" w:cs="Times New Roman"/>
          <w:color w:val="000000"/>
          <w:sz w:val="24"/>
          <w:szCs w:val="24"/>
          <w:shd w:val="clear" w:color="auto" w:fill="FFFFFF"/>
        </w:rPr>
        <w:t>wa</w:t>
      </w:r>
      <w:r>
        <w:rPr>
          <w:rStyle w:val="sw"/>
          <w:rFonts w:ascii="Times New Roman" w:hAnsi="Times New Roman" w:cs="Times New Roman"/>
          <w:color w:val="000000"/>
          <w:sz w:val="24"/>
          <w:szCs w:val="24"/>
          <w:shd w:val="clear" w:color="auto" w:fill="FFFFFF"/>
        </w:rPr>
        <w:t>y</w:t>
      </w:r>
      <w:proofErr w:type="gramEnd"/>
    </w:p>
    <w:p w14:paraId="27BE9B98" w14:textId="18840CD2"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r w:rsidRPr="00E55D3C">
        <w:rPr>
          <w:rStyle w:val="sw"/>
          <w:rFonts w:ascii="Times New Roman" w:hAnsi="Times New Roman" w:cs="Times New Roman"/>
          <w:color w:val="000000"/>
          <w:sz w:val="24"/>
          <w:szCs w:val="24"/>
          <w:shd w:val="clear" w:color="auto" w:fill="FFFFFF"/>
        </w:rPr>
        <w:t>for</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deep</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learning</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in</w:t>
      </w:r>
      <w:r w:rsidRPr="00E55D3C">
        <w:rPr>
          <w:color w:val="000000"/>
          <w:shd w:val="clear" w:color="auto" w:fill="FFFFFF"/>
        </w:rPr>
        <w:t> </w:t>
      </w:r>
      <w:r w:rsidRPr="00E55D3C">
        <w:rPr>
          <w:rStyle w:val="sw"/>
          <w:rFonts w:ascii="Times New Roman" w:hAnsi="Times New Roman" w:cs="Times New Roman"/>
          <w:color w:val="000000"/>
          <w:sz w:val="24"/>
          <w:szCs w:val="24"/>
          <w:shd w:val="clear" w:color="auto" w:fill="FFFFFF"/>
        </w:rPr>
        <w:t>NLP</w:t>
      </w:r>
      <w:r>
        <w:rPr>
          <w:rStyle w:val="sw"/>
          <w:rFonts w:ascii="Times New Roman" w:hAnsi="Times New Roman" w:cs="Times New Roman"/>
          <w:color w:val="000000"/>
          <w:sz w:val="24"/>
          <w:szCs w:val="24"/>
          <w:shd w:val="clear" w:color="auto" w:fill="FFFFFF"/>
        </w:rPr>
        <w:t>.</w:t>
      </w:r>
    </w:p>
    <w:p w14:paraId="393DFA95" w14:textId="77777777"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p>
    <w:p w14:paraId="45B41D9C" w14:textId="77777777" w:rsidR="00E55D3C" w:rsidRDefault="00E55D3C" w:rsidP="00E55D3C">
      <w:pPr>
        <w:spacing w:line="360" w:lineRule="auto"/>
        <w:jc w:val="both"/>
        <w:rPr>
          <w:rStyle w:val="sw"/>
          <w:rFonts w:ascii="Times New Roman" w:hAnsi="Times New Roman" w:cs="Times New Roman"/>
          <w:color w:val="000000"/>
          <w:sz w:val="24"/>
          <w:szCs w:val="24"/>
          <w:shd w:val="clear" w:color="auto" w:fill="FFFFFF"/>
        </w:rPr>
      </w:pPr>
    </w:p>
    <w:p w14:paraId="68642474" w14:textId="7EEA6028" w:rsidR="00E55D3C" w:rsidRPr="00E55D3C" w:rsidRDefault="00E55D3C" w:rsidP="00E55D3C">
      <w:pPr>
        <w:spacing w:line="360" w:lineRule="auto"/>
        <w:jc w:val="both"/>
        <w:rPr>
          <w:rFonts w:ascii="Times New Roman" w:hAnsi="Times New Roman" w:cs="Times New Roman"/>
          <w:color w:val="000000"/>
          <w:sz w:val="24"/>
          <w:szCs w:val="24"/>
          <w:shd w:val="clear" w:color="auto" w:fill="FFFFFF"/>
        </w:rPr>
      </w:pPr>
      <w:r w:rsidRPr="00E55D3C">
        <w:rPr>
          <w:rStyle w:val="sw"/>
          <w:rFonts w:ascii="Times New Roman" w:hAnsi="Times New Roman" w:cs="Times New Roman"/>
          <w:color w:val="000000"/>
          <w:sz w:val="24"/>
          <w:szCs w:val="24"/>
          <w:shd w:val="clear" w:color="auto" w:fill="FFFFFF"/>
        </w:rPr>
        <w:t>"Support</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Vector</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Machines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for</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Text</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Classification"</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by</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Thorsten</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Joachims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(1998)</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This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article</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demonstrates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effectiveness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of</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support</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vector</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machines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(SVMs)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for</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text</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classification</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task.</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The</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results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show</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that</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SVM</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outperforms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traditional</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methods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such</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as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Naive</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Bayes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on</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rich</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and</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colorful</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data</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and</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is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gaining</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popularity</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as</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an</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important</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scaffolding</w:t>
      </w:r>
      <w:r w:rsidRPr="00E55D3C">
        <w:rPr>
          <w:rFonts w:ascii="Times New Roman" w:hAnsi="Times New Roman" w:cs="Times New Roman"/>
          <w:color w:val="000000"/>
          <w:sz w:val="24"/>
          <w:szCs w:val="24"/>
          <w:shd w:val="clear" w:color="auto" w:fill="FFFFFF"/>
        </w:rPr>
        <w:t> </w:t>
      </w:r>
      <w:r w:rsidRPr="00E55D3C">
        <w:rPr>
          <w:rStyle w:val="sw"/>
          <w:rFonts w:ascii="Times New Roman" w:hAnsi="Times New Roman" w:cs="Times New Roman"/>
          <w:color w:val="000000"/>
          <w:sz w:val="24"/>
          <w:szCs w:val="24"/>
          <w:shd w:val="clear" w:color="auto" w:fill="FFFFFF"/>
        </w:rPr>
        <w:t>method.</w:t>
      </w:r>
    </w:p>
    <w:p w14:paraId="7D7291D0" w14:textId="77777777" w:rsidR="00551227" w:rsidRDefault="00551227" w:rsidP="00551227">
      <w:pPr>
        <w:spacing w:line="360" w:lineRule="auto"/>
        <w:jc w:val="both"/>
        <w:rPr>
          <w:shd w:val="clear" w:color="auto" w:fill="FFFFFF"/>
        </w:rPr>
      </w:pPr>
      <w:r w:rsidRPr="00551227">
        <w:rPr>
          <w:rStyle w:val="sw"/>
          <w:rFonts w:ascii="Times New Roman" w:hAnsi="Times New Roman" w:cs="Times New Roman"/>
          <w:color w:val="000000"/>
          <w:sz w:val="24"/>
          <w:szCs w:val="24"/>
          <w:shd w:val="clear" w:color="auto" w:fill="FFFFFF"/>
        </w:rPr>
        <w:lastRenderedPageBreak/>
        <w:t>"Convolutional</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Neural</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Networks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Judicial</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Bracket"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By</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Yoon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Kim</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(2014)</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This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article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presents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performance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of</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Convolutional</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Neural</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Networks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(CNN)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judgment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location</w:t>
      </w:r>
      <w:r w:rsidRPr="00551227">
        <w:rPr>
          <w:shd w:val="clear" w:color="auto" w:fill="FFFFFF"/>
        </w:rPr>
        <w:t> </w:t>
      </w:r>
      <w:proofErr w:type="gramStart"/>
      <w:r w:rsidRPr="00551227">
        <w:rPr>
          <w:rStyle w:val="sw"/>
          <w:rFonts w:ascii="Times New Roman" w:hAnsi="Times New Roman" w:cs="Times New Roman"/>
          <w:color w:val="000000"/>
          <w:sz w:val="24"/>
          <w:szCs w:val="24"/>
          <w:shd w:val="clear" w:color="auto" w:fill="FFFFFF"/>
        </w:rPr>
        <w:t>manual</w:t>
      </w:r>
      <w:proofErr w:type="gramEnd"/>
      <w:r w:rsidRPr="00551227">
        <w:rPr>
          <w:shd w:val="clear" w:color="auto" w:fill="FFFFFF"/>
        </w:rPr>
        <w:t> </w:t>
      </w:r>
    </w:p>
    <w:p w14:paraId="40D0D60A" w14:textId="15D64B64" w:rsidR="003F0CDE" w:rsidRPr="00551227" w:rsidRDefault="00551227" w:rsidP="00551227">
      <w:pPr>
        <w:spacing w:line="360" w:lineRule="auto"/>
        <w:jc w:val="both"/>
        <w:rPr>
          <w:rFonts w:eastAsia="Times New Roman"/>
        </w:rPr>
      </w:pPr>
      <w:r w:rsidRPr="00551227">
        <w:rPr>
          <w:rStyle w:val="sw"/>
          <w:rFonts w:ascii="Times New Roman" w:hAnsi="Times New Roman" w:cs="Times New Roman"/>
          <w:color w:val="000000"/>
          <w:sz w:val="24"/>
          <w:szCs w:val="24"/>
          <w:shd w:val="clear" w:color="auto" w:fill="FFFFFF"/>
        </w:rPr>
        <w:t>classification.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CNNs</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were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originally</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designed</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image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recognition,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but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they</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have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also</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proven</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effective</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at</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classifying</w:t>
      </w:r>
      <w:r w:rsidRPr="00551227">
        <w:rPr>
          <w:shd w:val="clear" w:color="auto" w:fill="FFFFFF"/>
        </w:rPr>
        <w:t> </w:t>
      </w:r>
      <w:r w:rsidRPr="00551227">
        <w:rPr>
          <w:rStyle w:val="sw"/>
          <w:rFonts w:ascii="Times New Roman" w:hAnsi="Times New Roman" w:cs="Times New Roman"/>
          <w:color w:val="000000"/>
          <w:sz w:val="24"/>
          <w:szCs w:val="24"/>
          <w:shd w:val="clear" w:color="auto" w:fill="FFFFFF"/>
        </w:rPr>
        <w:t>books.</w:t>
      </w:r>
      <w:r w:rsidR="003F0CDE" w:rsidRPr="00551227">
        <w:rPr>
          <w:rFonts w:eastAsia="Times New Roman"/>
        </w:rPr>
        <w:tab/>
      </w:r>
    </w:p>
    <w:p w14:paraId="5FF984D3" w14:textId="77777777" w:rsidR="00551227" w:rsidRDefault="00551227" w:rsidP="00551227">
      <w:pPr>
        <w:spacing w:line="360" w:lineRule="auto"/>
        <w:jc w:val="both"/>
        <w:rPr>
          <w:rStyle w:val="sw"/>
          <w:rFonts w:ascii="Times New Roman" w:hAnsi="Times New Roman" w:cs="Times New Roman"/>
          <w:color w:val="000000"/>
          <w:sz w:val="24"/>
          <w:szCs w:val="24"/>
          <w:shd w:val="clear" w:color="auto" w:fill="FFFFFF"/>
        </w:rPr>
      </w:pPr>
    </w:p>
    <w:p w14:paraId="2B16BEFC" w14:textId="5916EFC7" w:rsidR="00551227" w:rsidRDefault="00551227" w:rsidP="00551227">
      <w:pPr>
        <w:spacing w:line="360" w:lineRule="auto"/>
        <w:jc w:val="both"/>
        <w:rPr>
          <w:rFonts w:ascii="Times New Roman" w:hAnsi="Times New Roman" w:cs="Times New Roman"/>
          <w:color w:val="000000"/>
          <w:sz w:val="24"/>
          <w:szCs w:val="24"/>
          <w:shd w:val="clear" w:color="auto" w:fill="FFFFFF"/>
        </w:rPr>
      </w:pPr>
      <w:r w:rsidRPr="00551227">
        <w:rPr>
          <w:rStyle w:val="sw"/>
          <w:rFonts w:ascii="Times New Roman" w:hAnsi="Times New Roman" w:cs="Times New Roman"/>
          <w:color w:val="000000"/>
          <w:sz w:val="24"/>
          <w:szCs w:val="24"/>
          <w:shd w:val="clear" w:color="auto" w:fill="FFFFFF"/>
        </w:rPr>
        <w:t>"Attention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All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You</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Need"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(2017)</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seminal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article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by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Vaswani</w:t>
      </w:r>
      <w:r w:rsidRPr="00551227">
        <w:rPr>
          <w:rFonts w:ascii="Times New Roman" w:hAnsi="Times New Roman" w:cs="Times New Roman"/>
          <w:color w:val="000000"/>
          <w:sz w:val="24"/>
          <w:szCs w:val="24"/>
          <w:shd w:val="clear" w:color="auto" w:fill="FFFFFF"/>
        </w:rPr>
        <w:t> </w:t>
      </w:r>
      <w:r>
        <w:rPr>
          <w:rStyle w:val="sw"/>
          <w:rFonts w:ascii="Times New Roman" w:hAnsi="Times New Roman" w:cs="Times New Roman"/>
          <w:color w:val="000000"/>
          <w:sz w:val="24"/>
          <w:szCs w:val="24"/>
          <w:shd w:val="clear" w:color="auto" w:fill="FFFFFF"/>
        </w:rPr>
        <w:t>E</w:t>
      </w:r>
      <w:r w:rsidRPr="00551227">
        <w:rPr>
          <w:rStyle w:val="sw"/>
          <w:rFonts w:ascii="Times New Roman" w:hAnsi="Times New Roman" w:cs="Times New Roman"/>
          <w:color w:val="000000"/>
          <w:sz w:val="24"/>
          <w:szCs w:val="24"/>
          <w:shd w:val="clear" w:color="auto" w:fill="FFFFFF"/>
        </w:rPr>
        <w:t>tal</w:t>
      </w:r>
      <w:r>
        <w:rPr>
          <w:rStyle w:val="sw"/>
          <w:rFonts w:ascii="Times New Roman" w:hAnsi="Times New Roman" w:cs="Times New Roman"/>
          <w:color w:val="000000"/>
          <w:sz w:val="24"/>
          <w:szCs w:val="24"/>
          <w:shd w:val="clear" w:color="auto" w:fill="FFFFFF"/>
        </w:rPr>
        <w: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introduces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rFonts w:ascii="Times New Roman" w:hAnsi="Times New Roman" w:cs="Times New Roman"/>
          <w:color w:val="000000"/>
          <w:sz w:val="24"/>
          <w:szCs w:val="24"/>
          <w:shd w:val="clear" w:color="auto" w:fill="FFFFFF"/>
        </w:rPr>
        <w:t> </w:t>
      </w:r>
    </w:p>
    <w:p w14:paraId="4B032FAD" w14:textId="3DDEE57D" w:rsidR="00551227" w:rsidRPr="00551227" w:rsidRDefault="00551227" w:rsidP="00551227">
      <w:pPr>
        <w:spacing w:line="360" w:lineRule="auto"/>
        <w:jc w:val="both"/>
        <w:rPr>
          <w:rFonts w:ascii="Times New Roman" w:eastAsia="Times New Roman" w:hAnsi="Times New Roman" w:cs="Times New Roman"/>
          <w:sz w:val="24"/>
          <w:szCs w:val="24"/>
        </w:rPr>
      </w:pPr>
      <w:r w:rsidRPr="00551227">
        <w:rPr>
          <w:rStyle w:val="sw"/>
          <w:rFonts w:ascii="Times New Roman" w:hAnsi="Times New Roman" w:cs="Times New Roman"/>
          <w:color w:val="000000"/>
          <w:sz w:val="24"/>
          <w:szCs w:val="24"/>
          <w:shd w:val="clear" w:color="auto" w:fill="FFFFFF"/>
        </w:rPr>
        <w:t>Transform</w:t>
      </w:r>
      <w:r>
        <w:rPr>
          <w:rStyle w:val="sw"/>
          <w:rFonts w:ascii="Times New Roman" w:hAnsi="Times New Roman" w:cs="Times New Roman"/>
          <w:color w:val="000000"/>
          <w:sz w:val="24"/>
          <w:szCs w:val="24"/>
          <w:shd w:val="clear" w:color="auto" w:fill="FFFFFF"/>
        </w:rPr>
        <w:t>e</w:t>
      </w:r>
      <w:r w:rsidRPr="00551227">
        <w:rPr>
          <w:rStyle w:val="sw"/>
          <w:rFonts w:ascii="Times New Roman" w:hAnsi="Times New Roman" w:cs="Times New Roman"/>
          <w:color w:val="000000"/>
          <w:sz w:val="24"/>
          <w:szCs w:val="24"/>
          <w:shd w:val="clear" w:color="auto" w:fill="FFFFFF"/>
        </w:rPr>
        <w:t>r</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luminaire,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which</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attaches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great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importance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continuous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reuse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of</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materials.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Mills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has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revolutionized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NLP</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activities,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including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scaffolding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book,</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models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such</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BERT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(Mills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Represented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Bidirectional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Encoder)</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have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achieved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case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results.</w:t>
      </w:r>
    </w:p>
    <w:p w14:paraId="15E04B40" w14:textId="77777777" w:rsidR="00D13B89" w:rsidRDefault="00D13B89" w:rsidP="00551227">
      <w:pPr>
        <w:spacing w:line="360" w:lineRule="auto"/>
        <w:jc w:val="both"/>
        <w:rPr>
          <w:rFonts w:ascii="Times New Roman" w:eastAsia="Times New Roman" w:hAnsi="Times New Roman" w:cs="Times New Roman"/>
          <w:b/>
          <w:sz w:val="32"/>
          <w:szCs w:val="32"/>
        </w:rPr>
      </w:pPr>
    </w:p>
    <w:p w14:paraId="5B543A86" w14:textId="5BD858DF" w:rsidR="00551227" w:rsidRDefault="00551227" w:rsidP="00551227">
      <w:pPr>
        <w:spacing w:line="360" w:lineRule="auto"/>
        <w:jc w:val="both"/>
        <w:rPr>
          <w:rStyle w:val="sw"/>
          <w:rFonts w:ascii="Times New Roman" w:hAnsi="Times New Roman" w:cs="Times New Roman"/>
          <w:color w:val="000000"/>
          <w:sz w:val="24"/>
          <w:szCs w:val="24"/>
          <w:shd w:val="clear" w:color="auto" w:fill="FFFFFF"/>
        </w:rPr>
      </w:pPr>
      <w:r w:rsidRPr="00551227">
        <w:rPr>
          <w:rStyle w:val="sw"/>
          <w:rFonts w:ascii="Times New Roman" w:hAnsi="Times New Roman" w:cs="Times New Roman"/>
          <w:color w:val="000000"/>
          <w:sz w:val="24"/>
          <w:szCs w:val="24"/>
          <w:shd w:val="clear" w:color="auto" w:fill="FFFFFF"/>
        </w:rPr>
        <w:t>"XLNet: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Generalized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Autoregressive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Pre-Training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Understanding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Language",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Yang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et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(2019):</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XLNet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extension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of</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BERT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model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that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uses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permutation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training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capture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bidirectional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content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while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avoiding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limitations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of</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traditional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masking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models.</w:t>
      </w:r>
      <w:r>
        <w:rPr>
          <w:rFonts w:ascii="Times New Roman" w:hAnsi="Times New Roman" w:cs="Times New Roman"/>
          <w:color w:val="000000"/>
          <w:sz w:val="24"/>
          <w:szCs w:val="24"/>
        </w:rPr>
        <w:t xml:space="preserve"> </w:t>
      </w:r>
      <w:r w:rsidRPr="00551227">
        <w:rPr>
          <w:rStyle w:val="sw"/>
          <w:rFonts w:ascii="Times New Roman" w:hAnsi="Times New Roman" w:cs="Times New Roman"/>
          <w:color w:val="000000"/>
          <w:sz w:val="24"/>
          <w:szCs w:val="24"/>
          <w:shd w:val="clear" w:color="auto" w:fill="FFFFFF"/>
        </w:rPr>
        <w:t>Improves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BERT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performance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many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tasks,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including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text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classification.</w:t>
      </w:r>
      <w:r w:rsidRPr="00551227">
        <w:rPr>
          <w:rFonts w:ascii="Times New Roman" w:hAnsi="Times New Roman" w:cs="Times New Roman"/>
          <w:color w:val="000000"/>
          <w:sz w:val="24"/>
          <w:szCs w:val="24"/>
          <w:shd w:val="clear" w:color="auto" w:fill="FFFFFF"/>
        </w:rPr>
        <w:br/>
      </w:r>
    </w:p>
    <w:p w14:paraId="2D1076C6" w14:textId="4BF2C115" w:rsidR="00551227" w:rsidRDefault="00551227" w:rsidP="00551227">
      <w:pPr>
        <w:spacing w:line="360" w:lineRule="auto"/>
        <w:jc w:val="both"/>
        <w:rPr>
          <w:rStyle w:val="sw"/>
          <w:rFonts w:ascii="Times New Roman" w:hAnsi="Times New Roman" w:cs="Times New Roman"/>
          <w:color w:val="000000"/>
          <w:sz w:val="24"/>
          <w:szCs w:val="24"/>
          <w:shd w:val="clear" w:color="auto" w:fill="FFFFFF"/>
        </w:rPr>
      </w:pPr>
      <w:r w:rsidRPr="00551227">
        <w:rPr>
          <w:rStyle w:val="sw"/>
          <w:rFonts w:ascii="Times New Roman" w:hAnsi="Times New Roman" w:cs="Times New Roman"/>
          <w:color w:val="000000"/>
          <w:sz w:val="24"/>
          <w:szCs w:val="24"/>
          <w:shd w:val="clear" w:color="auto" w:fill="FFFFFF"/>
        </w:rPr>
        <w:t>"ULMFiT: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Universal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Language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Model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FineTuning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Text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Classification",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Jeremy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Howard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Sebastian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Ruder</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(2018):</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This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article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presents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ULMFiT,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learning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transformation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for</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text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classification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using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predefined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language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models.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ULMFiT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shows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significant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performance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improvements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with</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minimal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data</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loss.</w:t>
      </w:r>
      <w:r w:rsidRPr="00551227">
        <w:rPr>
          <w:rFonts w:ascii="Times New Roman" w:hAnsi="Times New Roman" w:cs="Times New Roman"/>
          <w:color w:val="000000"/>
          <w:sz w:val="24"/>
          <w:szCs w:val="24"/>
          <w:shd w:val="clear" w:color="auto" w:fill="FFFFFF"/>
        </w:rPr>
        <w:br/>
      </w:r>
    </w:p>
    <w:p w14:paraId="047E330F" w14:textId="77777777" w:rsidR="00551227" w:rsidRDefault="00551227" w:rsidP="00551227">
      <w:pPr>
        <w:spacing w:line="360" w:lineRule="auto"/>
        <w:jc w:val="both"/>
        <w:rPr>
          <w:rStyle w:val="sw"/>
          <w:rFonts w:ascii="Times New Roman" w:hAnsi="Times New Roman" w:cs="Times New Roman"/>
          <w:color w:val="000000"/>
          <w:sz w:val="24"/>
          <w:szCs w:val="24"/>
          <w:shd w:val="clear" w:color="auto" w:fill="FFFFFF"/>
        </w:rPr>
      </w:pPr>
    </w:p>
    <w:p w14:paraId="26D9908C" w14:textId="6E9AAA7D" w:rsidR="00551227" w:rsidRDefault="00551227" w:rsidP="00551227">
      <w:pPr>
        <w:spacing w:line="360" w:lineRule="auto"/>
        <w:jc w:val="both"/>
        <w:rPr>
          <w:rStyle w:val="sw"/>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3E8B766B" wp14:editId="0C16A583">
            <wp:extent cx="5615940" cy="2068830"/>
            <wp:effectExtent l="0" t="0" r="3810" b="7620"/>
            <wp:docPr id="372658634" name="Picture 2" descr="A diagram of 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58634" name="Picture 2" descr="A diagram of a diagram of a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5940" cy="2068830"/>
                    </a:xfrm>
                    <a:prstGeom prst="rect">
                      <a:avLst/>
                    </a:prstGeom>
                  </pic:spPr>
                </pic:pic>
              </a:graphicData>
            </a:graphic>
          </wp:inline>
        </w:drawing>
      </w:r>
    </w:p>
    <w:p w14:paraId="08292573" w14:textId="77777777" w:rsidR="00551227" w:rsidRDefault="00551227" w:rsidP="00551227">
      <w:pPr>
        <w:spacing w:line="360" w:lineRule="auto"/>
        <w:jc w:val="both"/>
        <w:rPr>
          <w:rStyle w:val="sw"/>
          <w:rFonts w:ascii="Times New Roman" w:hAnsi="Times New Roman" w:cs="Times New Roman"/>
          <w:color w:val="000000"/>
          <w:sz w:val="24"/>
          <w:szCs w:val="24"/>
          <w:shd w:val="clear" w:color="auto" w:fill="FFFFFF"/>
        </w:rPr>
      </w:pPr>
    </w:p>
    <w:p w14:paraId="0147C1C4" w14:textId="7A2BCE80" w:rsidR="00E55D3C" w:rsidRPr="00551227" w:rsidRDefault="00551227" w:rsidP="00551227">
      <w:pPr>
        <w:spacing w:line="360" w:lineRule="auto"/>
        <w:jc w:val="both"/>
        <w:rPr>
          <w:rFonts w:ascii="Times New Roman" w:eastAsia="Times New Roman" w:hAnsi="Times New Roman" w:cs="Times New Roman"/>
          <w:sz w:val="24"/>
          <w:szCs w:val="24"/>
        </w:rPr>
      </w:pPr>
      <w:r w:rsidRPr="00551227">
        <w:rPr>
          <w:rStyle w:val="sw"/>
          <w:rFonts w:ascii="Times New Roman" w:hAnsi="Times New Roman" w:cs="Times New Roman"/>
          <w:color w:val="000000"/>
          <w:sz w:val="24"/>
          <w:szCs w:val="24"/>
          <w:shd w:val="clear" w:color="auto" w:fill="FFFFFF"/>
        </w:rPr>
        <w:t>This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case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study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highlights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some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of</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the</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key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advances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text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classification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techniques,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from</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statistical</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methods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today's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deep</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learning</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models.</w:t>
      </w:r>
    </w:p>
    <w:p w14:paraId="407CC6D1" w14:textId="2B47EC7A"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DE40B3B" w14:textId="77777777" w:rsidR="00F506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26F5793" w14:textId="77777777" w:rsidR="00551227" w:rsidRDefault="00551227" w:rsidP="00551227">
      <w:pPr>
        <w:spacing w:line="360" w:lineRule="auto"/>
        <w:jc w:val="both"/>
        <w:rPr>
          <w:rFonts w:ascii="Times New Roman" w:hAnsi="Times New Roman" w:cs="Times New Roman"/>
          <w:color w:val="000000"/>
          <w:sz w:val="24"/>
          <w:szCs w:val="24"/>
          <w:shd w:val="clear" w:color="auto" w:fill="FFFFFF"/>
        </w:rPr>
      </w:pPr>
      <w:r w:rsidRPr="00551227">
        <w:rPr>
          <w:rStyle w:val="sw"/>
          <w:rFonts w:ascii="Times New Roman" w:hAnsi="Times New Roman" w:cs="Times New Roman"/>
          <w:color w:val="000000"/>
          <w:sz w:val="24"/>
          <w:szCs w:val="24"/>
          <w:shd w:val="clear" w:color="auto" w:fill="FFFFFF"/>
        </w:rPr>
        <w:t>Text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classification</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involves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many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steps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techniques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to</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accurately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process,</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represent</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and</w:t>
      </w:r>
      <w:r w:rsidRPr="00551227">
        <w:rPr>
          <w:rFonts w:ascii="Times New Roman" w:hAnsi="Times New Roman" w:cs="Times New Roman"/>
          <w:color w:val="000000"/>
          <w:sz w:val="24"/>
          <w:szCs w:val="24"/>
          <w:shd w:val="clear" w:color="auto" w:fill="FFFFFF"/>
        </w:rPr>
        <w:t> </w:t>
      </w:r>
    </w:p>
    <w:p w14:paraId="5307D68A" w14:textId="7DC4D013" w:rsidR="00055B6F" w:rsidRPr="00551227" w:rsidRDefault="00551227" w:rsidP="00551227">
      <w:pPr>
        <w:spacing w:line="360" w:lineRule="auto"/>
        <w:jc w:val="both"/>
        <w:rPr>
          <w:rFonts w:ascii="Times New Roman" w:hAnsi="Times New Roman" w:cs="Times New Roman"/>
          <w:sz w:val="24"/>
          <w:szCs w:val="24"/>
        </w:rPr>
      </w:pPr>
      <w:r w:rsidRPr="00551227">
        <w:rPr>
          <w:rStyle w:val="sw"/>
          <w:rFonts w:ascii="Times New Roman" w:hAnsi="Times New Roman" w:cs="Times New Roman"/>
          <w:color w:val="000000"/>
          <w:sz w:val="24"/>
          <w:szCs w:val="24"/>
          <w:shd w:val="clear" w:color="auto" w:fill="FFFFFF"/>
        </w:rPr>
        <w:t>classify</w:t>
      </w:r>
      <w:r w:rsidRPr="00551227">
        <w:rPr>
          <w:rFonts w:ascii="Times New Roman" w:hAnsi="Times New Roman" w:cs="Times New Roman"/>
          <w:color w:val="000000"/>
          <w:sz w:val="24"/>
          <w:szCs w:val="24"/>
          <w:shd w:val="clear" w:color="auto" w:fill="FFFFFF"/>
        </w:rPr>
        <w:t> </w:t>
      </w:r>
      <w:r w:rsidRPr="00551227">
        <w:rPr>
          <w:rStyle w:val="sw"/>
          <w:rFonts w:ascii="Times New Roman" w:hAnsi="Times New Roman" w:cs="Times New Roman"/>
          <w:color w:val="000000"/>
          <w:sz w:val="24"/>
          <w:szCs w:val="24"/>
          <w:shd w:val="clear" w:color="auto" w:fill="FFFFFF"/>
        </w:rPr>
        <w:t>data.</w:t>
      </w:r>
    </w:p>
    <w:p w14:paraId="20A83119" w14:textId="77777777" w:rsidR="000E376F" w:rsidRPr="00B145F6" w:rsidRDefault="000E376F" w:rsidP="000E376F">
      <w:pPr>
        <w:spacing w:before="240" w:line="360" w:lineRule="auto"/>
        <w:jc w:val="both"/>
        <w:rPr>
          <w:rFonts w:ascii="Times New Roman" w:eastAsia="Times New Roman" w:hAnsi="Times New Roman" w:cs="Times New Roman"/>
          <w:b/>
          <w:bCs/>
          <w:sz w:val="28"/>
          <w:szCs w:val="28"/>
        </w:rPr>
      </w:pPr>
      <w:r>
        <w:rPr>
          <w:rFonts w:ascii="Times New Roman" w:hAnsi="Times New Roman" w:cs="Times New Roman"/>
          <w:b/>
          <w:bCs/>
          <w:color w:val="292929"/>
          <w:sz w:val="28"/>
          <w:szCs w:val="28"/>
        </w:rPr>
        <w:t xml:space="preserve">3.1 </w:t>
      </w:r>
      <w:r w:rsidRPr="00B145F6">
        <w:rPr>
          <w:rFonts w:ascii="Times New Roman" w:hAnsi="Times New Roman" w:cs="Times New Roman"/>
          <w:b/>
          <w:bCs/>
          <w:color w:val="292929"/>
          <w:sz w:val="28"/>
          <w:szCs w:val="28"/>
        </w:rPr>
        <w:t>Pre-processing the Dataset:</w:t>
      </w:r>
    </w:p>
    <w:p w14:paraId="73E371FB" w14:textId="77777777" w:rsidR="000E376F" w:rsidRDefault="000E376F" w:rsidP="000E376F">
      <w:pPr>
        <w:spacing w:line="360" w:lineRule="auto"/>
        <w:jc w:val="both"/>
        <w:rPr>
          <w:rFonts w:ascii="Times New Roman" w:hAnsi="Times New Roman" w:cs="Times New Roman"/>
          <w:color w:val="000000"/>
          <w:sz w:val="24"/>
          <w:szCs w:val="24"/>
          <w:shd w:val="clear" w:color="auto" w:fill="FFFFFF"/>
        </w:rPr>
      </w:pPr>
      <w:r w:rsidRPr="000E376F">
        <w:rPr>
          <w:rStyle w:val="sw"/>
          <w:rFonts w:ascii="Times New Roman" w:hAnsi="Times New Roman" w:cs="Times New Roman"/>
          <w:color w:val="000000"/>
          <w:sz w:val="24"/>
          <w:szCs w:val="24"/>
          <w:shd w:val="clear" w:color="auto" w:fill="FFFFFF"/>
        </w:rPr>
        <w:t>The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first</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step</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to</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remove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all</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unnecessary</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data</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from</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file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transfer.</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will</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undo</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beginning</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and</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end</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of</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dataset.</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This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information</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that</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not</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used</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by</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us.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Data</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preprocessing</w:t>
      </w:r>
      <w:r w:rsidRPr="000E376F">
        <w:rPr>
          <w:rFonts w:ascii="Times New Roman" w:hAnsi="Times New Roman" w:cs="Times New Roman"/>
          <w:color w:val="000000"/>
          <w:sz w:val="24"/>
          <w:szCs w:val="24"/>
          <w:shd w:val="clear" w:color="auto" w:fill="FFFFFF"/>
        </w:rPr>
        <w:t> </w:t>
      </w:r>
      <w:proofErr w:type="gramStart"/>
      <w:r w:rsidRPr="000E376F">
        <w:rPr>
          <w:rStyle w:val="sw"/>
          <w:rFonts w:ascii="Times New Roman" w:hAnsi="Times New Roman" w:cs="Times New Roman"/>
          <w:color w:val="000000"/>
          <w:sz w:val="24"/>
          <w:szCs w:val="24"/>
          <w:shd w:val="clear" w:color="auto" w:fill="FFFFFF"/>
        </w:rPr>
        <w:t>is</w:t>
      </w:r>
      <w:proofErr w:type="gramEnd"/>
      <w:r w:rsidRPr="000E376F">
        <w:rPr>
          <w:rFonts w:ascii="Times New Roman" w:hAnsi="Times New Roman" w:cs="Times New Roman"/>
          <w:color w:val="000000"/>
          <w:sz w:val="24"/>
          <w:szCs w:val="24"/>
          <w:shd w:val="clear" w:color="auto" w:fill="FFFFFF"/>
        </w:rPr>
        <w:t> </w:t>
      </w:r>
    </w:p>
    <w:p w14:paraId="47D12F36" w14:textId="3F0D14CA" w:rsidR="000E376F" w:rsidRDefault="000E376F" w:rsidP="000E376F">
      <w:pPr>
        <w:spacing w:line="360" w:lineRule="auto"/>
        <w:jc w:val="both"/>
        <w:rPr>
          <w:rFonts w:ascii="Times New Roman" w:hAnsi="Times New Roman" w:cs="Times New Roman"/>
          <w:color w:val="000000"/>
          <w:sz w:val="24"/>
          <w:szCs w:val="24"/>
          <w:shd w:val="clear" w:color="auto" w:fill="FFFFFF"/>
        </w:rPr>
      </w:pPr>
      <w:r w:rsidRPr="000E376F">
        <w:rPr>
          <w:rStyle w:val="sw"/>
          <w:rFonts w:ascii="Times New Roman" w:hAnsi="Times New Roman" w:cs="Times New Roman"/>
          <w:color w:val="000000"/>
          <w:sz w:val="24"/>
          <w:szCs w:val="24"/>
          <w:shd w:val="clear" w:color="auto" w:fill="FFFFFF"/>
        </w:rPr>
        <w:t>the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process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of</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converting</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raw</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data</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into</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an</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understandable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format.</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This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also</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an</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important</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step</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in</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data</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discovery</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because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don't</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have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raw</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data.</w:t>
      </w:r>
      <w:r w:rsidRPr="000E376F">
        <w:rPr>
          <w:rFonts w:ascii="Times New Roman" w:hAnsi="Times New Roman" w:cs="Times New Roman"/>
          <w:color w:val="000000"/>
          <w:sz w:val="24"/>
          <w:szCs w:val="24"/>
        </w:rPr>
        <w:br/>
      </w:r>
      <w:r w:rsidRPr="000E376F">
        <w:rPr>
          <w:rStyle w:val="sw"/>
          <w:rFonts w:ascii="Times New Roman" w:hAnsi="Times New Roman" w:cs="Times New Roman"/>
          <w:color w:val="000000"/>
          <w:sz w:val="24"/>
          <w:szCs w:val="24"/>
          <w:shd w:val="clear" w:color="auto" w:fill="FFFFFF"/>
        </w:rPr>
        <w:t>Data</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quality</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should</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be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checked</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before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using</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machine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learning</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or</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data</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mining</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algorithms.</w:t>
      </w:r>
      <w:r w:rsidRPr="000E376F">
        <w:rPr>
          <w:rFonts w:ascii="Times New Roman" w:hAnsi="Times New Roman" w:cs="Times New Roman"/>
          <w:color w:val="000000"/>
          <w:sz w:val="24"/>
          <w:szCs w:val="24"/>
          <w:shd w:val="clear" w:color="auto" w:fill="FFFFFF"/>
        </w:rPr>
        <w:t> </w:t>
      </w:r>
    </w:p>
    <w:p w14:paraId="175AF2EE" w14:textId="7280873D" w:rsidR="00055B6F" w:rsidRPr="000E376F" w:rsidRDefault="000E376F" w:rsidP="000E376F">
      <w:pPr>
        <w:spacing w:line="360" w:lineRule="auto"/>
        <w:jc w:val="both"/>
        <w:rPr>
          <w:rFonts w:ascii="Times New Roman" w:hAnsi="Times New Roman" w:cs="Times New Roman"/>
          <w:sz w:val="24"/>
          <w:szCs w:val="24"/>
        </w:rPr>
      </w:pPr>
      <w:r w:rsidRPr="000E376F">
        <w:rPr>
          <w:rStyle w:val="sw"/>
          <w:rFonts w:ascii="Times New Roman" w:hAnsi="Times New Roman" w:cs="Times New Roman"/>
          <w:color w:val="000000"/>
          <w:sz w:val="24"/>
          <w:szCs w:val="24"/>
          <w:shd w:val="clear" w:color="auto" w:fill="FFFFFF"/>
        </w:rPr>
        <w:t>Finally,</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we'll</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make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sure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only</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have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private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messages.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This</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will</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help</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the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model</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work</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better</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to</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avoid</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confusion</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due</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to</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word</w:t>
      </w:r>
      <w:r w:rsidRPr="000E376F">
        <w:rPr>
          <w:rFonts w:ascii="Times New Roman" w:hAnsi="Times New Roman" w:cs="Times New Roman"/>
          <w:color w:val="000000"/>
          <w:sz w:val="24"/>
          <w:szCs w:val="24"/>
          <w:shd w:val="clear" w:color="auto" w:fill="FFFFFF"/>
        </w:rPr>
        <w:t> </w:t>
      </w:r>
      <w:r w:rsidRPr="000E376F">
        <w:rPr>
          <w:rStyle w:val="sw"/>
          <w:rFonts w:ascii="Times New Roman" w:hAnsi="Times New Roman" w:cs="Times New Roman"/>
          <w:color w:val="000000"/>
          <w:sz w:val="24"/>
          <w:szCs w:val="24"/>
          <w:shd w:val="clear" w:color="auto" w:fill="FFFFFF"/>
        </w:rPr>
        <w:t>repetition.</w:t>
      </w:r>
    </w:p>
    <w:p w14:paraId="7EA03DFD" w14:textId="77777777" w:rsidR="00055B6F" w:rsidRDefault="00055B6F" w:rsidP="00055B6F">
      <w:pPr>
        <w:spacing w:line="480" w:lineRule="auto"/>
      </w:pPr>
    </w:p>
    <w:p w14:paraId="32170ED9" w14:textId="3CDA4B9B" w:rsidR="00055B6F" w:rsidRDefault="000E376F" w:rsidP="00055B6F">
      <w:pPr>
        <w:spacing w:line="480" w:lineRule="auto"/>
        <w:rPr>
          <w:rStyle w:val="Strong"/>
          <w:rFonts w:ascii="Times New Roman" w:hAnsi="Times New Roman" w:cs="Times New Roman"/>
          <w:color w:val="292929"/>
          <w:spacing w:val="-1"/>
          <w:sz w:val="28"/>
          <w:szCs w:val="28"/>
          <w:shd w:val="clear" w:color="auto" w:fill="FFFFFF"/>
        </w:rPr>
      </w:pPr>
      <w:r>
        <w:rPr>
          <w:rStyle w:val="Strong"/>
          <w:rFonts w:ascii="Times New Roman" w:hAnsi="Times New Roman" w:cs="Times New Roman"/>
          <w:color w:val="292929"/>
          <w:spacing w:val="-1"/>
          <w:sz w:val="28"/>
          <w:szCs w:val="28"/>
          <w:shd w:val="clear" w:color="auto" w:fill="FFFFFF"/>
        </w:rPr>
        <w:t>3.2 Import Libraries and Dataset:</w:t>
      </w:r>
    </w:p>
    <w:p w14:paraId="5789F350" w14:textId="62CCEEEF" w:rsidR="000E376F" w:rsidRPr="000E376F" w:rsidRDefault="000E376F" w:rsidP="000E376F">
      <w:pPr>
        <w:spacing w:before="240" w:line="360" w:lineRule="auto"/>
        <w:jc w:val="both"/>
        <w:rPr>
          <w:rStyle w:val="Strong"/>
          <w:rFonts w:ascii="Times New Roman" w:hAnsi="Times New Roman" w:cs="Times New Roman"/>
          <w:b w:val="0"/>
          <w:bCs w:val="0"/>
          <w:color w:val="292929"/>
          <w:spacing w:val="-1"/>
          <w:shd w:val="clear" w:color="auto" w:fill="FFFFFF"/>
        </w:rPr>
      </w:pPr>
      <w:r w:rsidRPr="000E376F">
        <w:rPr>
          <w:rStyle w:val="Strong"/>
          <w:rFonts w:ascii="Times New Roman" w:hAnsi="Times New Roman" w:cs="Times New Roman"/>
          <w:b w:val="0"/>
          <w:bCs w:val="0"/>
          <w:color w:val="292929"/>
          <w:spacing w:val="-1"/>
          <w:shd w:val="clear" w:color="auto" w:fill="FFFFFF"/>
        </w:rPr>
        <w:t xml:space="preserve">We import some of the important libraries of python like pandas, </w:t>
      </w:r>
      <w:proofErr w:type="spellStart"/>
      <w:proofErr w:type="gramStart"/>
      <w:r w:rsidRPr="000E376F">
        <w:rPr>
          <w:rStyle w:val="Strong"/>
          <w:rFonts w:ascii="Times New Roman" w:hAnsi="Times New Roman" w:cs="Times New Roman"/>
          <w:b w:val="0"/>
          <w:bCs w:val="0"/>
          <w:color w:val="292929"/>
          <w:spacing w:val="-1"/>
          <w:shd w:val="clear" w:color="auto" w:fill="FFFFFF"/>
        </w:rPr>
        <w:t>numpy</w:t>
      </w:r>
      <w:proofErr w:type="spellEnd"/>
      <w:r w:rsidRPr="000E376F">
        <w:rPr>
          <w:rStyle w:val="Strong"/>
          <w:rFonts w:ascii="Times New Roman" w:hAnsi="Times New Roman" w:cs="Times New Roman"/>
          <w:b w:val="0"/>
          <w:bCs w:val="0"/>
          <w:color w:val="292929"/>
          <w:spacing w:val="-1"/>
          <w:shd w:val="clear" w:color="auto" w:fill="FFFFFF"/>
        </w:rPr>
        <w:t xml:space="preserve"> ,</w:t>
      </w:r>
      <w:proofErr w:type="gramEnd"/>
      <w:r w:rsidRPr="000E376F">
        <w:rPr>
          <w:rStyle w:val="Strong"/>
          <w:rFonts w:ascii="Times New Roman" w:hAnsi="Times New Roman" w:cs="Times New Roman"/>
          <w:b w:val="0"/>
          <w:bCs w:val="0"/>
          <w:color w:val="292929"/>
          <w:spacing w:val="-1"/>
          <w:shd w:val="clear" w:color="auto" w:fill="FFFFFF"/>
        </w:rPr>
        <w:t xml:space="preserve"> NLTK, seaborn and matplotlib for the working of our project</w:t>
      </w:r>
      <w:r w:rsidRPr="000E376F">
        <w:rPr>
          <w:rStyle w:val="Strong"/>
          <w:rFonts w:ascii="Times New Roman" w:hAnsi="Times New Roman" w:cs="Times New Roman"/>
          <w:b w:val="0"/>
          <w:bCs w:val="0"/>
          <w:color w:val="292929"/>
          <w:spacing w:val="-1"/>
          <w:shd w:val="clear" w:color="auto" w:fill="FFFFFF"/>
        </w:rPr>
        <w:t>-</w:t>
      </w:r>
    </w:p>
    <w:p w14:paraId="2802D088" w14:textId="10AA98D7" w:rsidR="000E376F" w:rsidRDefault="000E376F" w:rsidP="000E376F">
      <w:pPr>
        <w:spacing w:before="240" w:line="360" w:lineRule="auto"/>
        <w:jc w:val="both"/>
        <w:rPr>
          <w:rStyle w:val="Strong"/>
          <w:rFonts w:ascii="Times New Roman" w:hAnsi="Times New Roman" w:cs="Times New Roman"/>
          <w:b w:val="0"/>
          <w:bCs w:val="0"/>
          <w:color w:val="292929"/>
          <w:spacing w:val="-1"/>
          <w:shd w:val="clear" w:color="auto" w:fill="FFFFFF"/>
        </w:rPr>
      </w:pPr>
      <w:r>
        <w:rPr>
          <w:rFonts w:ascii="Times New Roman" w:hAnsi="Times New Roman" w:cs="Times New Roman"/>
          <w:noProof/>
          <w:color w:val="292929"/>
          <w:spacing w:val="-1"/>
          <w:shd w:val="clear" w:color="auto" w:fill="FFFFFF"/>
        </w:rPr>
        <w:drawing>
          <wp:inline distT="0" distB="0" distL="0" distR="0" wp14:anchorId="7BB63004" wp14:editId="3ABC07CF">
            <wp:extent cx="5731510" cy="1569720"/>
            <wp:effectExtent l="0" t="0" r="2540" b="0"/>
            <wp:docPr id="789733553" name="Picture 3"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33553" name="Picture 3" descr="A computer screen shot of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569720"/>
                    </a:xfrm>
                    <a:prstGeom prst="rect">
                      <a:avLst/>
                    </a:prstGeom>
                  </pic:spPr>
                </pic:pic>
              </a:graphicData>
            </a:graphic>
          </wp:inline>
        </w:drawing>
      </w:r>
    </w:p>
    <w:p w14:paraId="565EB383" w14:textId="7A07D988" w:rsidR="000E376F" w:rsidRDefault="000E376F" w:rsidP="000E376F">
      <w:pPr>
        <w:spacing w:line="360" w:lineRule="auto"/>
        <w:rPr>
          <w:rFonts w:ascii="Times New Roman" w:eastAsia="Times New Roman" w:hAnsi="Times New Roman" w:cs="Times New Roman"/>
          <w:b/>
          <w:sz w:val="28"/>
          <w:szCs w:val="28"/>
        </w:rPr>
      </w:pPr>
      <w:r>
        <w:rPr>
          <w:rFonts w:ascii="Times New Roman" w:hAnsi="Times New Roman" w:cs="Times New Roman"/>
          <w:color w:val="292929"/>
          <w:spacing w:val="-1"/>
          <w:sz w:val="24"/>
          <w:szCs w:val="24"/>
          <w:shd w:val="clear" w:color="auto" w:fill="FFFFFF"/>
        </w:rPr>
        <w:t xml:space="preserve">Importing of Dataset plays an important role it is second step after importing of libraries as all the operations will be done on </w:t>
      </w:r>
      <w:proofErr w:type="gramStart"/>
      <w:r>
        <w:rPr>
          <w:rFonts w:ascii="Times New Roman" w:hAnsi="Times New Roman" w:cs="Times New Roman"/>
          <w:color w:val="292929"/>
          <w:spacing w:val="-1"/>
          <w:sz w:val="24"/>
          <w:szCs w:val="24"/>
          <w:shd w:val="clear" w:color="auto" w:fill="FFFFFF"/>
        </w:rPr>
        <w:t>these dataset</w:t>
      </w:r>
      <w:proofErr w:type="gramEnd"/>
      <w:r>
        <w:rPr>
          <w:rFonts w:ascii="Times New Roman" w:hAnsi="Times New Roman" w:cs="Times New Roman"/>
          <w:color w:val="292929"/>
          <w:spacing w:val="-1"/>
          <w:sz w:val="24"/>
          <w:szCs w:val="24"/>
          <w:shd w:val="clear" w:color="auto" w:fill="FFFFFF"/>
        </w:rPr>
        <w:t>. Importing of dataset will be done by csv library by passing the path of that file.</w:t>
      </w:r>
    </w:p>
    <w:p w14:paraId="67C1DE3C" w14:textId="5C9ECAB4" w:rsidR="00377004" w:rsidRPr="007F4181" w:rsidRDefault="00377004" w:rsidP="007F4181">
      <w:pPr>
        <w:spacing w:line="480" w:lineRule="auto"/>
        <w:jc w:val="center"/>
        <w:rPr>
          <w:rFonts w:ascii="Times New Roman" w:eastAsia="Times New Roman" w:hAnsi="Times New Roman" w:cs="Times New Roman"/>
          <w:b/>
          <w:sz w:val="28"/>
          <w:szCs w:val="28"/>
        </w:rPr>
      </w:pPr>
    </w:p>
    <w:p w14:paraId="6A918295" w14:textId="640BD8E9" w:rsidR="00377004" w:rsidRDefault="000E376F" w:rsidP="009E2EFD">
      <w:pPr>
        <w:spacing w:line="480" w:lineRule="auto"/>
        <w:jc w:val="center"/>
        <w:rPr>
          <w:b/>
          <w:bCs/>
          <w:sz w:val="24"/>
          <w:szCs w:val="24"/>
          <w:u w:val="single"/>
        </w:rPr>
      </w:pPr>
      <w:r>
        <w:rPr>
          <w:b/>
          <w:bCs/>
          <w:noProof/>
          <w:sz w:val="24"/>
          <w:szCs w:val="24"/>
          <w:u w:val="single"/>
        </w:rPr>
        <w:drawing>
          <wp:inline distT="0" distB="0" distL="0" distR="0" wp14:anchorId="358D5E5A" wp14:editId="5F9E61F5">
            <wp:extent cx="4518660" cy="480060"/>
            <wp:effectExtent l="0" t="0" r="0" b="0"/>
            <wp:docPr id="2019514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14503" name="Picture 2019514503"/>
                    <pic:cNvPicPr/>
                  </pic:nvPicPr>
                  <pic:blipFill>
                    <a:blip r:embed="rId16">
                      <a:extLst>
                        <a:ext uri="{28A0092B-C50C-407E-A947-70E740481C1C}">
                          <a14:useLocalDpi xmlns:a14="http://schemas.microsoft.com/office/drawing/2010/main" val="0"/>
                        </a:ext>
                      </a:extLst>
                    </a:blip>
                    <a:stretch>
                      <a:fillRect/>
                    </a:stretch>
                  </pic:blipFill>
                  <pic:spPr>
                    <a:xfrm>
                      <a:off x="0" y="0"/>
                      <a:ext cx="4519074" cy="480104"/>
                    </a:xfrm>
                    <a:prstGeom prst="rect">
                      <a:avLst/>
                    </a:prstGeom>
                  </pic:spPr>
                </pic:pic>
              </a:graphicData>
            </a:graphic>
          </wp:inline>
        </w:drawing>
      </w:r>
    </w:p>
    <w:p w14:paraId="3C8E988D" w14:textId="77777777" w:rsidR="000E376F" w:rsidRDefault="000E376F" w:rsidP="000E376F">
      <w:pPr>
        <w:spacing w:before="240" w:line="360" w:lineRule="auto"/>
        <w:jc w:val="both"/>
        <w:rPr>
          <w:rFonts w:ascii="Segoe UI" w:hAnsi="Segoe UI" w:cs="Segoe UI"/>
          <w:color w:val="374151"/>
          <w:shd w:val="clear" w:color="auto" w:fill="F7F7F8"/>
        </w:rPr>
      </w:pPr>
      <w:r>
        <w:rPr>
          <w:rFonts w:ascii="Times New Roman" w:hAnsi="Times New Roman" w:cs="Times New Roman"/>
          <w:b/>
          <w:bCs/>
          <w:color w:val="292929"/>
          <w:spacing w:val="-1"/>
          <w:sz w:val="28"/>
          <w:szCs w:val="28"/>
          <w:shd w:val="clear" w:color="auto" w:fill="FFFFFF"/>
        </w:rPr>
        <w:lastRenderedPageBreak/>
        <w:t>3.3</w:t>
      </w:r>
      <w:r w:rsidRPr="0047333F">
        <w:rPr>
          <w:rFonts w:ascii="Times New Roman" w:hAnsi="Times New Roman" w:cs="Times New Roman"/>
          <w:b/>
          <w:bCs/>
          <w:color w:val="292929"/>
          <w:spacing w:val="-1"/>
          <w:sz w:val="28"/>
          <w:szCs w:val="28"/>
          <w:shd w:val="clear" w:color="auto" w:fill="FFFFFF"/>
        </w:rPr>
        <w:t xml:space="preserve"> </w:t>
      </w:r>
      <w:r w:rsidRPr="0047333F">
        <w:rPr>
          <w:rFonts w:ascii="Times New Roman" w:hAnsi="Times New Roman" w:cs="Times New Roman"/>
          <w:b/>
          <w:bCs/>
          <w:color w:val="374151"/>
          <w:sz w:val="28"/>
          <w:szCs w:val="28"/>
          <w:shd w:val="clear" w:color="auto" w:fill="F7F7F8"/>
        </w:rPr>
        <w:t>Feature Extraction and Representation:</w:t>
      </w:r>
      <w:r>
        <w:rPr>
          <w:rFonts w:ascii="Segoe UI" w:hAnsi="Segoe UI" w:cs="Segoe UI"/>
          <w:color w:val="374151"/>
          <w:shd w:val="clear" w:color="auto" w:fill="F7F7F8"/>
        </w:rPr>
        <w:t xml:space="preserve"> </w:t>
      </w:r>
    </w:p>
    <w:p w14:paraId="457F1E88" w14:textId="0CE26187" w:rsidR="000E376F" w:rsidRPr="0047333F" w:rsidRDefault="000E376F" w:rsidP="000E376F">
      <w:pPr>
        <w:spacing w:before="240" w:line="360" w:lineRule="auto"/>
        <w:jc w:val="both"/>
        <w:rPr>
          <w:rFonts w:ascii="Times New Roman" w:hAnsi="Times New Roman" w:cs="Times New Roman"/>
          <w:color w:val="374151"/>
          <w:sz w:val="24"/>
          <w:szCs w:val="24"/>
          <w:shd w:val="clear" w:color="auto" w:fill="F7F7F8"/>
        </w:rPr>
      </w:pPr>
      <w:r w:rsidRPr="0047333F">
        <w:rPr>
          <w:rFonts w:ascii="Times New Roman" w:hAnsi="Times New Roman" w:cs="Times New Roman"/>
          <w:color w:val="374151"/>
          <w:sz w:val="24"/>
          <w:szCs w:val="24"/>
          <w:shd w:val="clear" w:color="auto" w:fill="F7F7F8"/>
        </w:rPr>
        <w:t>a. Convert the preprocessed text data into</w:t>
      </w:r>
      <w:r>
        <w:rPr>
          <w:rFonts w:ascii="Times New Roman" w:hAnsi="Times New Roman" w:cs="Times New Roman"/>
          <w:color w:val="374151"/>
          <w:sz w:val="24"/>
          <w:szCs w:val="24"/>
          <w:shd w:val="clear" w:color="auto" w:fill="F7F7F8"/>
        </w:rPr>
        <w:t xml:space="preserve"> the</w:t>
      </w:r>
      <w:r w:rsidRPr="0047333F">
        <w:rPr>
          <w:rFonts w:ascii="Times New Roman" w:hAnsi="Times New Roman" w:cs="Times New Roman"/>
          <w:color w:val="374151"/>
          <w:sz w:val="24"/>
          <w:szCs w:val="24"/>
          <w:shd w:val="clear" w:color="auto" w:fill="F7F7F8"/>
        </w:rPr>
        <w:t xml:space="preserve"> numerical feature vectors that</w:t>
      </w:r>
      <w:r>
        <w:rPr>
          <w:rFonts w:ascii="Times New Roman" w:hAnsi="Times New Roman" w:cs="Times New Roman"/>
          <w:color w:val="374151"/>
          <w:sz w:val="24"/>
          <w:szCs w:val="24"/>
          <w:shd w:val="clear" w:color="auto" w:fill="F7F7F8"/>
        </w:rPr>
        <w:t xml:space="preserve"> can be processed by</w:t>
      </w:r>
      <w:r w:rsidRPr="0047333F">
        <w:rPr>
          <w:rFonts w:ascii="Times New Roman" w:hAnsi="Times New Roman" w:cs="Times New Roman"/>
          <w:color w:val="374151"/>
          <w:sz w:val="24"/>
          <w:szCs w:val="24"/>
          <w:shd w:val="clear" w:color="auto" w:fill="F7F7F8"/>
        </w:rPr>
        <w:t xml:space="preserve"> machine learning algorithms</w:t>
      </w:r>
      <w:r>
        <w:rPr>
          <w:rFonts w:ascii="Times New Roman" w:hAnsi="Times New Roman" w:cs="Times New Roman"/>
          <w:color w:val="374151"/>
          <w:sz w:val="24"/>
          <w:szCs w:val="24"/>
          <w:shd w:val="clear" w:color="auto" w:fill="F7F7F8"/>
        </w:rPr>
        <w:t>.</w:t>
      </w:r>
    </w:p>
    <w:p w14:paraId="38C321EC" w14:textId="63E5C7AA" w:rsidR="000E376F" w:rsidRPr="007707C3" w:rsidRDefault="000E376F" w:rsidP="000E376F">
      <w:pPr>
        <w:spacing w:before="240" w:line="360" w:lineRule="auto"/>
        <w:jc w:val="both"/>
        <w:rPr>
          <w:rFonts w:ascii="Times New Roman" w:hAnsi="Times New Roman" w:cs="Times New Roman"/>
          <w:color w:val="374151"/>
          <w:sz w:val="24"/>
          <w:szCs w:val="24"/>
          <w:shd w:val="clear" w:color="auto" w:fill="F7F7F8"/>
        </w:rPr>
      </w:pPr>
      <w:r w:rsidRPr="0047333F">
        <w:rPr>
          <w:rFonts w:ascii="Times New Roman" w:hAnsi="Times New Roman" w:cs="Times New Roman"/>
          <w:color w:val="374151"/>
          <w:sz w:val="24"/>
          <w:szCs w:val="24"/>
          <w:shd w:val="clear" w:color="auto" w:fill="F7F7F8"/>
        </w:rPr>
        <w:t xml:space="preserve">b. </w:t>
      </w:r>
      <w:r>
        <w:rPr>
          <w:rFonts w:ascii="Times New Roman" w:hAnsi="Times New Roman" w:cs="Times New Roman"/>
          <w:color w:val="374151"/>
          <w:sz w:val="24"/>
          <w:szCs w:val="24"/>
          <w:shd w:val="clear" w:color="auto" w:fill="F7F7F8"/>
        </w:rPr>
        <w:t xml:space="preserve">Few of the </w:t>
      </w:r>
      <w:r w:rsidRPr="0047333F">
        <w:rPr>
          <w:rFonts w:ascii="Times New Roman" w:hAnsi="Times New Roman" w:cs="Times New Roman"/>
          <w:color w:val="374151"/>
          <w:sz w:val="24"/>
          <w:szCs w:val="24"/>
          <w:shd w:val="clear" w:color="auto" w:fill="F7F7F8"/>
        </w:rPr>
        <w:t>techniques include Bag-of-Words (</w:t>
      </w:r>
      <w:proofErr w:type="spellStart"/>
      <w:r w:rsidRPr="0047333F">
        <w:rPr>
          <w:rFonts w:ascii="Times New Roman" w:hAnsi="Times New Roman" w:cs="Times New Roman"/>
          <w:color w:val="374151"/>
          <w:sz w:val="24"/>
          <w:szCs w:val="24"/>
          <w:shd w:val="clear" w:color="auto" w:fill="F7F7F8"/>
        </w:rPr>
        <w:t>BoW</w:t>
      </w:r>
      <w:proofErr w:type="spellEnd"/>
      <w:r w:rsidRPr="0047333F">
        <w:rPr>
          <w:rFonts w:ascii="Times New Roman" w:hAnsi="Times New Roman" w:cs="Times New Roman"/>
          <w:color w:val="374151"/>
          <w:sz w:val="24"/>
          <w:szCs w:val="24"/>
          <w:shd w:val="clear" w:color="auto" w:fill="F7F7F8"/>
        </w:rPr>
        <w:t xml:space="preserve">), Term Frequency-Inverse Document Frequency (TF-IDF), and word embeddings (e.g., Word2Vec, </w:t>
      </w:r>
      <w:proofErr w:type="spellStart"/>
      <w:r w:rsidRPr="0047333F">
        <w:rPr>
          <w:rFonts w:ascii="Times New Roman" w:hAnsi="Times New Roman" w:cs="Times New Roman"/>
          <w:color w:val="374151"/>
          <w:sz w:val="24"/>
          <w:szCs w:val="24"/>
          <w:shd w:val="clear" w:color="auto" w:fill="F7F7F8"/>
        </w:rPr>
        <w:t>GloVe</w:t>
      </w:r>
      <w:proofErr w:type="spellEnd"/>
      <w:r w:rsidRPr="0047333F">
        <w:rPr>
          <w:rFonts w:ascii="Times New Roman" w:hAnsi="Times New Roman" w:cs="Times New Roman"/>
          <w:color w:val="374151"/>
          <w:sz w:val="24"/>
          <w:szCs w:val="24"/>
          <w:shd w:val="clear" w:color="auto" w:fill="F7F7F8"/>
        </w:rPr>
        <w:t>).</w:t>
      </w:r>
    </w:p>
    <w:p w14:paraId="0B510215" w14:textId="77777777" w:rsidR="000E376F" w:rsidRDefault="000E376F" w:rsidP="000E376F">
      <w:pPr>
        <w:jc w:val="both"/>
        <w:rPr>
          <w:rFonts w:ascii="Times New Roman" w:hAnsi="Times New Roman" w:cs="Times New Roman"/>
          <w:b/>
          <w:bCs/>
          <w:color w:val="374151"/>
          <w:sz w:val="28"/>
          <w:szCs w:val="28"/>
          <w:shd w:val="clear" w:color="auto" w:fill="F7F7F8"/>
        </w:rPr>
      </w:pPr>
    </w:p>
    <w:p w14:paraId="30F91E65" w14:textId="2A68A364" w:rsidR="000E376F" w:rsidRDefault="000E376F" w:rsidP="000E376F">
      <w:pPr>
        <w:jc w:val="both"/>
        <w:rPr>
          <w:rFonts w:ascii="Times New Roman" w:eastAsia="Times New Roman" w:hAnsi="Times New Roman" w:cs="Times New Roman"/>
          <w:b/>
          <w:bCs/>
          <w:sz w:val="24"/>
          <w:szCs w:val="24"/>
        </w:rPr>
      </w:pPr>
      <w:r>
        <w:rPr>
          <w:rFonts w:ascii="Times New Roman" w:hAnsi="Times New Roman" w:cs="Times New Roman"/>
          <w:b/>
          <w:bCs/>
          <w:color w:val="374151"/>
          <w:sz w:val="28"/>
          <w:szCs w:val="28"/>
          <w:shd w:val="clear" w:color="auto" w:fill="F7F7F8"/>
        </w:rPr>
        <w:t xml:space="preserve">3.4 </w:t>
      </w:r>
      <w:r>
        <w:rPr>
          <w:rFonts w:ascii="Times New Roman" w:hAnsi="Times New Roman" w:cs="Times New Roman"/>
          <w:b/>
          <w:bCs/>
          <w:color w:val="292929"/>
          <w:spacing w:val="-1"/>
          <w:sz w:val="28"/>
          <w:szCs w:val="28"/>
          <w:shd w:val="clear" w:color="auto" w:fill="FFFFFF"/>
        </w:rPr>
        <w:t>Visualizing the Model:</w:t>
      </w:r>
    </w:p>
    <w:p w14:paraId="3E808230" w14:textId="3BE99D84" w:rsidR="00A72370" w:rsidRDefault="00A72370">
      <w:pPr>
        <w:spacing w:line="480" w:lineRule="auto"/>
        <w:jc w:val="both"/>
        <w:rPr>
          <w:rFonts w:ascii="Times New Roman" w:eastAsia="Times New Roman" w:hAnsi="Times New Roman" w:cs="Times New Roman"/>
          <w:b/>
          <w:noProof/>
          <w:sz w:val="28"/>
          <w:szCs w:val="28"/>
        </w:rPr>
      </w:pPr>
    </w:p>
    <w:p w14:paraId="70DCE679" w14:textId="5C2B7D7D" w:rsidR="000E376F" w:rsidRDefault="000E376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B7A0991" wp14:editId="65D89C38">
            <wp:extent cx="5814060" cy="4084320"/>
            <wp:effectExtent l="0" t="0" r="0" b="0"/>
            <wp:docPr id="571884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84136"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814060" cy="4084320"/>
                    </a:xfrm>
                    <a:prstGeom prst="rect">
                      <a:avLst/>
                    </a:prstGeom>
                  </pic:spPr>
                </pic:pic>
              </a:graphicData>
            </a:graphic>
          </wp:inline>
        </w:drawing>
      </w:r>
    </w:p>
    <w:p w14:paraId="705FE888" w14:textId="77777777" w:rsidR="000E376F" w:rsidRDefault="000E376F" w:rsidP="000E376F">
      <w:pPr>
        <w:jc w:val="both"/>
        <w:rPr>
          <w:rFonts w:ascii="Times New Roman" w:eastAsia="Times New Roman" w:hAnsi="Times New Roman" w:cs="Times New Roman"/>
          <w:b/>
          <w:bCs/>
          <w:sz w:val="28"/>
          <w:szCs w:val="28"/>
        </w:rPr>
      </w:pPr>
    </w:p>
    <w:p w14:paraId="33B59CA9" w14:textId="0EE132A0" w:rsidR="000E376F" w:rsidRPr="007707C3" w:rsidRDefault="000E376F" w:rsidP="000E376F">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3.4 </w:t>
      </w:r>
      <w:r w:rsidRPr="00B145F6">
        <w:rPr>
          <w:rFonts w:ascii="Times New Roman" w:eastAsia="Times New Roman" w:hAnsi="Times New Roman" w:cs="Times New Roman"/>
          <w:b/>
          <w:bCs/>
          <w:sz w:val="28"/>
          <w:szCs w:val="28"/>
        </w:rPr>
        <w:t xml:space="preserve">Model </w:t>
      </w:r>
      <w:r>
        <w:rPr>
          <w:rFonts w:ascii="Times New Roman" w:eastAsia="Times New Roman" w:hAnsi="Times New Roman" w:cs="Times New Roman"/>
          <w:b/>
          <w:bCs/>
          <w:sz w:val="28"/>
          <w:szCs w:val="28"/>
        </w:rPr>
        <w:t>Training:</w:t>
      </w:r>
    </w:p>
    <w:p w14:paraId="70FFCFAF" w14:textId="77777777" w:rsidR="000E376F" w:rsidRDefault="000E376F" w:rsidP="000E376F">
      <w:pPr>
        <w:jc w:val="both"/>
        <w:rPr>
          <w:rFonts w:ascii="Times New Roman" w:eastAsia="Times New Roman" w:hAnsi="Times New Roman" w:cs="Times New Roman"/>
          <w:sz w:val="24"/>
          <w:szCs w:val="24"/>
        </w:rPr>
      </w:pPr>
    </w:p>
    <w:p w14:paraId="78906AD0" w14:textId="75BEA344" w:rsidR="000E376F" w:rsidRPr="000E376F" w:rsidRDefault="000E376F" w:rsidP="000E376F">
      <w:pPr>
        <w:pStyle w:val="ListParagraph"/>
        <w:numPr>
          <w:ilvl w:val="0"/>
          <w:numId w:val="3"/>
        </w:numPr>
        <w:spacing w:line="360" w:lineRule="auto"/>
        <w:rPr>
          <w:rFonts w:eastAsia="Times New Roman"/>
        </w:rPr>
      </w:pPr>
      <w:r w:rsidRPr="000E376F">
        <w:rPr>
          <w:rFonts w:eastAsia="Times New Roman"/>
        </w:rPr>
        <w:t xml:space="preserve">Split </w:t>
      </w:r>
      <w:r w:rsidRPr="000E376F">
        <w:rPr>
          <w:rFonts w:eastAsia="Times New Roman"/>
        </w:rPr>
        <w:t xml:space="preserve">and separates </w:t>
      </w:r>
      <w:r w:rsidRPr="000E376F">
        <w:rPr>
          <w:rFonts w:eastAsia="Times New Roman"/>
        </w:rPr>
        <w:t>the dataset into training and validation sets to train the model and evaluate its performance.</w:t>
      </w:r>
    </w:p>
    <w:p w14:paraId="20DDBD94" w14:textId="0F52E81F" w:rsidR="000E376F" w:rsidRPr="000E376F" w:rsidRDefault="000E376F" w:rsidP="000E376F">
      <w:pPr>
        <w:pStyle w:val="ListParagraph"/>
        <w:numPr>
          <w:ilvl w:val="0"/>
          <w:numId w:val="3"/>
        </w:numPr>
        <w:spacing w:line="360" w:lineRule="auto"/>
        <w:rPr>
          <w:rStyle w:val="sw"/>
          <w:rFonts w:eastAsia="Times New Roman"/>
        </w:rPr>
      </w:pPr>
      <w:r w:rsidRPr="000E376F">
        <w:rPr>
          <w:rStyle w:val="sw"/>
          <w:color w:val="000000"/>
          <w:shd w:val="clear" w:color="auto" w:fill="FFFFFF"/>
        </w:rPr>
        <w:t>Enter</w:t>
      </w:r>
      <w:r w:rsidRPr="000E376F">
        <w:rPr>
          <w:color w:val="000000"/>
          <w:shd w:val="clear" w:color="auto" w:fill="FFFFFF"/>
        </w:rPr>
        <w:t> </w:t>
      </w:r>
      <w:r w:rsidRPr="000E376F">
        <w:rPr>
          <w:rStyle w:val="sw"/>
          <w:color w:val="000000"/>
          <w:shd w:val="clear" w:color="auto" w:fill="FFFFFF"/>
        </w:rPr>
        <w:t>the</w:t>
      </w:r>
      <w:r w:rsidRPr="000E376F">
        <w:rPr>
          <w:color w:val="000000"/>
          <w:shd w:val="clear" w:color="auto" w:fill="FFFFFF"/>
        </w:rPr>
        <w:t> </w:t>
      </w:r>
      <w:r w:rsidRPr="000E376F">
        <w:rPr>
          <w:rStyle w:val="sw"/>
          <w:color w:val="000000"/>
          <w:shd w:val="clear" w:color="auto" w:fill="FFFFFF"/>
        </w:rPr>
        <w:t>unique</w:t>
      </w:r>
      <w:r w:rsidRPr="000E376F">
        <w:rPr>
          <w:color w:val="000000"/>
          <w:shd w:val="clear" w:color="auto" w:fill="FFFFFF"/>
        </w:rPr>
        <w:t> </w:t>
      </w:r>
      <w:r w:rsidRPr="000E376F">
        <w:rPr>
          <w:rStyle w:val="sw"/>
          <w:color w:val="000000"/>
          <w:shd w:val="clear" w:color="auto" w:fill="FFFFFF"/>
        </w:rPr>
        <w:t>number</w:t>
      </w:r>
      <w:r w:rsidRPr="000E376F">
        <w:rPr>
          <w:color w:val="000000"/>
          <w:shd w:val="clear" w:color="auto" w:fill="FFFFFF"/>
        </w:rPr>
        <w:t> </w:t>
      </w:r>
      <w:r w:rsidRPr="000E376F">
        <w:rPr>
          <w:rStyle w:val="sw"/>
          <w:color w:val="000000"/>
          <w:shd w:val="clear" w:color="auto" w:fill="FFFFFF"/>
        </w:rPr>
        <w:t>vectors</w:t>
      </w:r>
      <w:r w:rsidRPr="000E376F">
        <w:rPr>
          <w:color w:val="000000"/>
          <w:shd w:val="clear" w:color="auto" w:fill="FFFFFF"/>
        </w:rPr>
        <w:t> </w:t>
      </w:r>
      <w:r w:rsidRPr="000E376F">
        <w:rPr>
          <w:rStyle w:val="sw"/>
          <w:color w:val="000000"/>
          <w:shd w:val="clear" w:color="auto" w:fill="FFFFFF"/>
        </w:rPr>
        <w:t>and</w:t>
      </w:r>
      <w:r w:rsidRPr="000E376F">
        <w:rPr>
          <w:color w:val="000000"/>
          <w:shd w:val="clear" w:color="auto" w:fill="FFFFFF"/>
        </w:rPr>
        <w:t> </w:t>
      </w:r>
      <w:r w:rsidRPr="000E376F">
        <w:rPr>
          <w:rStyle w:val="sw"/>
          <w:color w:val="000000"/>
          <w:shd w:val="clear" w:color="auto" w:fill="FFFFFF"/>
        </w:rPr>
        <w:t>corresponding</w:t>
      </w:r>
      <w:r w:rsidRPr="000E376F">
        <w:rPr>
          <w:color w:val="000000"/>
          <w:shd w:val="clear" w:color="auto" w:fill="FFFFFF"/>
        </w:rPr>
        <w:t> </w:t>
      </w:r>
      <w:r w:rsidRPr="000E376F">
        <w:rPr>
          <w:rStyle w:val="sw"/>
          <w:color w:val="000000"/>
          <w:shd w:val="clear" w:color="auto" w:fill="FFFFFF"/>
        </w:rPr>
        <w:t>labels</w:t>
      </w:r>
      <w:r w:rsidRPr="000E376F">
        <w:rPr>
          <w:color w:val="000000"/>
          <w:shd w:val="clear" w:color="auto" w:fill="FFFFFF"/>
        </w:rPr>
        <w:t> </w:t>
      </w:r>
      <w:r w:rsidRPr="000E376F">
        <w:rPr>
          <w:rStyle w:val="sw"/>
          <w:color w:val="000000"/>
          <w:shd w:val="clear" w:color="auto" w:fill="FFFFFF"/>
        </w:rPr>
        <w:t>into</w:t>
      </w:r>
      <w:r w:rsidRPr="000E376F">
        <w:rPr>
          <w:color w:val="000000"/>
          <w:shd w:val="clear" w:color="auto" w:fill="FFFFFF"/>
        </w:rPr>
        <w:t> </w:t>
      </w:r>
      <w:r w:rsidRPr="000E376F">
        <w:rPr>
          <w:rStyle w:val="sw"/>
          <w:color w:val="000000"/>
          <w:shd w:val="clear" w:color="auto" w:fill="FFFFFF"/>
        </w:rPr>
        <w:t>the</w:t>
      </w:r>
      <w:r w:rsidRPr="000E376F">
        <w:rPr>
          <w:color w:val="000000"/>
          <w:shd w:val="clear" w:color="auto" w:fill="FFFFFF"/>
        </w:rPr>
        <w:t> </w:t>
      </w:r>
      <w:r w:rsidRPr="000E376F">
        <w:rPr>
          <w:rStyle w:val="sw"/>
          <w:color w:val="000000"/>
          <w:shd w:val="clear" w:color="auto" w:fill="FFFFFF"/>
        </w:rPr>
        <w:t>models</w:t>
      </w:r>
      <w:r w:rsidRPr="000E376F">
        <w:rPr>
          <w:color w:val="000000"/>
          <w:shd w:val="clear" w:color="auto" w:fill="FFFFFF"/>
        </w:rPr>
        <w:t> </w:t>
      </w:r>
      <w:r w:rsidRPr="000E376F">
        <w:rPr>
          <w:rStyle w:val="sw"/>
          <w:color w:val="000000"/>
          <w:shd w:val="clear" w:color="auto" w:fill="FFFFFF"/>
        </w:rPr>
        <w:t>selected</w:t>
      </w:r>
      <w:r w:rsidRPr="000E376F">
        <w:rPr>
          <w:color w:val="000000"/>
          <w:shd w:val="clear" w:color="auto" w:fill="FFFFFF"/>
        </w:rPr>
        <w:t> </w:t>
      </w:r>
      <w:r w:rsidRPr="000E376F">
        <w:rPr>
          <w:rStyle w:val="sw"/>
          <w:color w:val="000000"/>
          <w:shd w:val="clear" w:color="auto" w:fill="FFFFFF"/>
        </w:rPr>
        <w:t>for</w:t>
      </w:r>
      <w:r w:rsidRPr="000E376F">
        <w:rPr>
          <w:color w:val="000000"/>
          <w:shd w:val="clear" w:color="auto" w:fill="FFFFFF"/>
        </w:rPr>
        <w:t> </w:t>
      </w:r>
      <w:r w:rsidRPr="000E376F">
        <w:rPr>
          <w:rStyle w:val="sw"/>
          <w:color w:val="000000"/>
          <w:shd w:val="clear" w:color="auto" w:fill="FFFFFF"/>
        </w:rPr>
        <w:t>training.</w:t>
      </w:r>
    </w:p>
    <w:p w14:paraId="41F8F7CC" w14:textId="77777777" w:rsidR="002F1B81" w:rsidRPr="002F1B81" w:rsidRDefault="002F1B81" w:rsidP="002F1B81">
      <w:pPr>
        <w:pStyle w:val="ListParagraph"/>
        <w:numPr>
          <w:ilvl w:val="0"/>
          <w:numId w:val="3"/>
        </w:numPr>
        <w:spacing w:line="360" w:lineRule="auto"/>
        <w:rPr>
          <w:rStyle w:val="sw"/>
          <w:rFonts w:eastAsia="Times New Roman"/>
        </w:rPr>
      </w:pPr>
      <w:r w:rsidRPr="002F1B81">
        <w:rPr>
          <w:rStyle w:val="sw"/>
          <w:color w:val="000000"/>
          <w:shd w:val="clear" w:color="auto" w:fill="FFFFFF"/>
        </w:rPr>
        <w:t>Optimize</w:t>
      </w:r>
      <w:r w:rsidRPr="002F1B81">
        <w:rPr>
          <w:color w:val="000000"/>
          <w:shd w:val="clear" w:color="auto" w:fill="FFFFFF"/>
        </w:rPr>
        <w:t> </w:t>
      </w:r>
      <w:r w:rsidRPr="002F1B81">
        <w:rPr>
          <w:rStyle w:val="sw"/>
          <w:color w:val="000000"/>
          <w:shd w:val="clear" w:color="auto" w:fill="FFFFFF"/>
        </w:rPr>
        <w:t>hyperparameters</w:t>
      </w:r>
      <w:r w:rsidRPr="002F1B81">
        <w:rPr>
          <w:color w:val="000000"/>
          <w:shd w:val="clear" w:color="auto" w:fill="FFFFFF"/>
        </w:rPr>
        <w:t> </w:t>
      </w:r>
      <w:r w:rsidRPr="002F1B81">
        <w:rPr>
          <w:rStyle w:val="sw"/>
          <w:color w:val="000000"/>
          <w:shd w:val="clear" w:color="auto" w:fill="FFFFFF"/>
        </w:rPr>
        <w:t>by</w:t>
      </w:r>
      <w:r w:rsidRPr="002F1B81">
        <w:rPr>
          <w:color w:val="000000"/>
          <w:shd w:val="clear" w:color="auto" w:fill="FFFFFF"/>
        </w:rPr>
        <w:t> </w:t>
      </w:r>
      <w:r w:rsidRPr="002F1B81">
        <w:rPr>
          <w:rStyle w:val="sw"/>
          <w:color w:val="000000"/>
          <w:shd w:val="clear" w:color="auto" w:fill="FFFFFF"/>
        </w:rPr>
        <w:t>methods</w:t>
      </w:r>
      <w:r w:rsidRPr="002F1B81">
        <w:rPr>
          <w:color w:val="000000"/>
          <w:shd w:val="clear" w:color="auto" w:fill="FFFFFF"/>
        </w:rPr>
        <w:t> </w:t>
      </w:r>
      <w:r w:rsidRPr="002F1B81">
        <w:rPr>
          <w:rStyle w:val="sw"/>
          <w:color w:val="000000"/>
          <w:shd w:val="clear" w:color="auto" w:fill="FFFFFF"/>
        </w:rPr>
        <w:t>such</w:t>
      </w:r>
      <w:r w:rsidRPr="002F1B81">
        <w:rPr>
          <w:color w:val="000000"/>
          <w:shd w:val="clear" w:color="auto" w:fill="FFFFFF"/>
        </w:rPr>
        <w:t> </w:t>
      </w:r>
      <w:r w:rsidRPr="002F1B81">
        <w:rPr>
          <w:rStyle w:val="sw"/>
          <w:color w:val="000000"/>
          <w:shd w:val="clear" w:color="auto" w:fill="FFFFFF"/>
        </w:rPr>
        <w:t>as</w:t>
      </w:r>
      <w:r w:rsidRPr="002F1B81">
        <w:rPr>
          <w:color w:val="000000"/>
          <w:shd w:val="clear" w:color="auto" w:fill="FFFFFF"/>
        </w:rPr>
        <w:t> </w:t>
      </w:r>
      <w:r w:rsidRPr="002F1B81">
        <w:rPr>
          <w:rStyle w:val="sw"/>
          <w:color w:val="000000"/>
          <w:shd w:val="clear" w:color="auto" w:fill="FFFFFF"/>
        </w:rPr>
        <w:t>grid</w:t>
      </w:r>
      <w:r w:rsidRPr="002F1B81">
        <w:rPr>
          <w:color w:val="000000"/>
          <w:shd w:val="clear" w:color="auto" w:fill="FFFFFF"/>
        </w:rPr>
        <w:t> </w:t>
      </w:r>
      <w:r w:rsidRPr="002F1B81">
        <w:rPr>
          <w:rStyle w:val="sw"/>
          <w:color w:val="000000"/>
          <w:shd w:val="clear" w:color="auto" w:fill="FFFFFF"/>
        </w:rPr>
        <w:t>search</w:t>
      </w:r>
      <w:r w:rsidRPr="002F1B81">
        <w:rPr>
          <w:color w:val="000000"/>
          <w:shd w:val="clear" w:color="auto" w:fill="FFFFFF"/>
        </w:rPr>
        <w:t> </w:t>
      </w:r>
      <w:r w:rsidRPr="002F1B81">
        <w:rPr>
          <w:rStyle w:val="sw"/>
          <w:color w:val="000000"/>
          <w:shd w:val="clear" w:color="auto" w:fill="FFFFFF"/>
        </w:rPr>
        <w:t>or</w:t>
      </w:r>
      <w:r w:rsidRPr="002F1B81">
        <w:rPr>
          <w:color w:val="000000"/>
          <w:shd w:val="clear" w:color="auto" w:fill="FFFFFF"/>
        </w:rPr>
        <w:t> </w:t>
      </w:r>
      <w:r w:rsidRPr="002F1B81">
        <w:rPr>
          <w:rStyle w:val="sw"/>
          <w:color w:val="000000"/>
          <w:shd w:val="clear" w:color="auto" w:fill="FFFFFF"/>
        </w:rPr>
        <w:t>random</w:t>
      </w:r>
      <w:r w:rsidRPr="002F1B81">
        <w:rPr>
          <w:color w:val="000000"/>
          <w:shd w:val="clear" w:color="auto" w:fill="FFFFFF"/>
        </w:rPr>
        <w:t> </w:t>
      </w:r>
      <w:r w:rsidRPr="002F1B81">
        <w:rPr>
          <w:rStyle w:val="sw"/>
          <w:color w:val="000000"/>
          <w:shd w:val="clear" w:color="auto" w:fill="FFFFFF"/>
        </w:rPr>
        <w:t>search.</w:t>
      </w:r>
    </w:p>
    <w:p w14:paraId="4A20FC32" w14:textId="2AB3776A" w:rsidR="002F1B81" w:rsidRPr="002F1B81" w:rsidRDefault="002F1B81" w:rsidP="002F1B81">
      <w:pPr>
        <w:spacing w:line="360" w:lineRule="auto"/>
        <w:rPr>
          <w:rFonts w:eastAsia="Times New Roman"/>
          <w:sz w:val="24"/>
          <w:szCs w:val="24"/>
        </w:rPr>
      </w:pPr>
      <w:r w:rsidRPr="002F1B81">
        <w:rPr>
          <w:rFonts w:eastAsia="Times New Roman"/>
          <w:b/>
          <w:sz w:val="28"/>
          <w:szCs w:val="28"/>
        </w:rPr>
        <w:lastRenderedPageBreak/>
        <w:t>3.5 Tokenization:</w:t>
      </w:r>
    </w:p>
    <w:p w14:paraId="5B7FCADC" w14:textId="165F07BE" w:rsidR="00A72370" w:rsidRDefault="002F1B81" w:rsidP="002F1B81">
      <w:pPr>
        <w:spacing w:line="360" w:lineRule="auto"/>
        <w:jc w:val="both"/>
        <w:rPr>
          <w:rFonts w:ascii="Times New Roman" w:eastAsia="Times New Roman" w:hAnsi="Times New Roman" w:cs="Times New Roman"/>
          <w:b/>
          <w:sz w:val="28"/>
          <w:szCs w:val="28"/>
        </w:rPr>
      </w:pPr>
      <w:r>
        <w:rPr>
          <w:rStyle w:val="sw"/>
          <w:rFonts w:ascii="Arial" w:hAnsi="Arial" w:cs="Arial"/>
          <w:color w:val="000000"/>
          <w:sz w:val="27"/>
          <w:szCs w:val="27"/>
          <w:shd w:val="clear" w:color="auto" w:fill="FFFFFF"/>
        </w:rPr>
        <w:t>T</w:t>
      </w:r>
      <w:r w:rsidRPr="002F1B81">
        <w:rPr>
          <w:rStyle w:val="sw"/>
          <w:rFonts w:ascii="Times New Roman" w:hAnsi="Times New Roman" w:cs="Times New Roman"/>
          <w:color w:val="000000"/>
          <w:sz w:val="24"/>
          <w:szCs w:val="24"/>
          <w:shd w:val="clear" w:color="auto" w:fill="FFFFFF"/>
        </w:rPr>
        <w:t>okenization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important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step</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text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classification,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where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document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divided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groups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called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tokens.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Symbols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can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be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words,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subwords,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symbols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phrases,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depending</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symbolization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strategy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used.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Symbolization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first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step</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transforming</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raw</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text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format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that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machine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learning</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models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can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process.</w:t>
      </w:r>
      <w:r w:rsidRPr="002F1B81">
        <w:rPr>
          <w:rFonts w:ascii="Times New Roman" w:hAnsi="Times New Roman" w:cs="Times New Roman"/>
          <w:color w:val="000000"/>
          <w:sz w:val="24"/>
          <w:szCs w:val="24"/>
          <w:shd w:val="clear" w:color="auto" w:fill="FFFFFF"/>
        </w:rPr>
        <w:br/>
      </w:r>
      <w:r w:rsidRPr="002F1B81">
        <w:rPr>
          <w:rStyle w:val="sw"/>
          <w:rFonts w:ascii="Times New Roman" w:hAnsi="Times New Roman" w:cs="Times New Roman"/>
          <w:color w:val="000000"/>
          <w:sz w:val="24"/>
          <w:szCs w:val="24"/>
          <w:shd w:val="clear" w:color="auto" w:fill="FFFFFF"/>
        </w:rPr>
        <w:t>Different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symbolization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methods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are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used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text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classification,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choice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of</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symbolization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method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may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affect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performance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of</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model.</w:t>
      </w:r>
      <w:r w:rsidRPr="002F1B81">
        <w:rPr>
          <w:rFonts w:ascii="Times New Roman" w:hAnsi="Times New Roman" w:cs="Times New Roman"/>
          <w:color w:val="000000"/>
          <w:sz w:val="24"/>
          <w:szCs w:val="24"/>
          <w:shd w:val="clear" w:color="auto" w:fill="FFFFFF"/>
        </w:rPr>
        <w:t> </w:t>
      </w:r>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br/>
      </w:r>
    </w:p>
    <w:p w14:paraId="14D96088" w14:textId="00F72A1F" w:rsidR="002F1B81" w:rsidRPr="002F1B81" w:rsidRDefault="002F1B81" w:rsidP="002F1B81">
      <w:pPr>
        <w:spacing w:line="360" w:lineRule="auto"/>
        <w:jc w:val="both"/>
        <w:rPr>
          <w:rFonts w:ascii="Times New Roman" w:eastAsia="Times New Roman" w:hAnsi="Times New Roman" w:cs="Times New Roman"/>
          <w:sz w:val="24"/>
          <w:szCs w:val="24"/>
        </w:rPr>
      </w:pPr>
      <w:r w:rsidRPr="002F1B81">
        <w:rPr>
          <w:rStyle w:val="sw"/>
          <w:rFonts w:ascii="Times New Roman" w:hAnsi="Times New Roman" w:cs="Times New Roman"/>
          <w:color w:val="000000"/>
          <w:sz w:val="24"/>
          <w:szCs w:val="24"/>
          <w:shd w:val="clear" w:color="auto" w:fill="FFFFFF"/>
        </w:rPr>
        <w:t>When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tokenized,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data</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files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are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typically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processed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perform</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operations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such</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word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extraction,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root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extraction,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feature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extraction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(such</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word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bag</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TF</w:t>
      </w:r>
      <w:r>
        <w:rPr>
          <w:rStyle w:val="sw"/>
          <w:rFonts w:ascii="Times New Roman" w:hAnsi="Times New Roman" w:cs="Times New Roman"/>
          <w:color w:val="000000"/>
          <w:sz w:val="24"/>
          <w:szCs w:val="24"/>
          <w:shd w:val="clear" w:color="auto" w:fill="FFFFFF"/>
        </w:rPr>
        <w:t>:</w:t>
      </w:r>
      <w:r w:rsidRPr="002F1B81">
        <w:rPr>
          <w:rStyle w:val="sw"/>
          <w:rFonts w:ascii="Times New Roman" w:hAnsi="Times New Roman" w:cs="Times New Roman"/>
          <w:color w:val="000000"/>
          <w:sz w:val="24"/>
          <w:szCs w:val="24"/>
          <w:shd w:val="clear" w:color="auto" w:fill="FFFFFF"/>
        </w:rPr>
        <w:t>IDF)</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generate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numerical</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representations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machine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learning</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models.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processed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data</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used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train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evaluate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text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classification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models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by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enabling</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them</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predict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appropriate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classes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categories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new,</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unseen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text.</w:t>
      </w:r>
    </w:p>
    <w:p w14:paraId="13F2567B" w14:textId="77777777" w:rsidR="002F1B81" w:rsidRDefault="002F1B81" w:rsidP="002F1B81">
      <w:pPr>
        <w:jc w:val="both"/>
        <w:rPr>
          <w:rFonts w:ascii="Times New Roman" w:hAnsi="Times New Roman" w:cs="Times New Roman"/>
          <w:b/>
          <w:bCs/>
          <w:color w:val="374151"/>
          <w:sz w:val="28"/>
          <w:szCs w:val="28"/>
          <w:shd w:val="clear" w:color="auto" w:fill="F7F7F8"/>
        </w:rPr>
      </w:pPr>
    </w:p>
    <w:p w14:paraId="18957019" w14:textId="7EF83ABD" w:rsidR="002F1B81" w:rsidRDefault="002F1B81" w:rsidP="002F1B81">
      <w:pPr>
        <w:jc w:val="both"/>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 xml:space="preserve">3.6 </w:t>
      </w:r>
      <w:r w:rsidRPr="007707C3">
        <w:rPr>
          <w:rFonts w:ascii="Times New Roman" w:hAnsi="Times New Roman" w:cs="Times New Roman"/>
          <w:b/>
          <w:bCs/>
          <w:color w:val="374151"/>
          <w:sz w:val="28"/>
          <w:szCs w:val="28"/>
          <w:shd w:val="clear" w:color="auto" w:fill="F7F7F8"/>
        </w:rPr>
        <w:t>Import Sentimental Analyzer</w:t>
      </w:r>
      <w:r>
        <w:rPr>
          <w:rFonts w:ascii="Times New Roman" w:hAnsi="Times New Roman" w:cs="Times New Roman"/>
          <w:b/>
          <w:bCs/>
          <w:color w:val="374151"/>
          <w:sz w:val="28"/>
          <w:szCs w:val="28"/>
          <w:shd w:val="clear" w:color="auto" w:fill="F7F7F8"/>
        </w:rPr>
        <w:t>:</w:t>
      </w:r>
    </w:p>
    <w:p w14:paraId="002C4F8C" w14:textId="77777777" w:rsidR="002F1B81" w:rsidRDefault="002F1B81" w:rsidP="002F1B81">
      <w:pPr>
        <w:spacing w:line="360" w:lineRule="auto"/>
        <w:jc w:val="both"/>
        <w:rPr>
          <w:rStyle w:val="sw"/>
          <w:rFonts w:ascii="Times New Roman" w:hAnsi="Times New Roman" w:cs="Times New Roman"/>
          <w:color w:val="000000"/>
          <w:sz w:val="24"/>
          <w:szCs w:val="24"/>
          <w:shd w:val="clear" w:color="auto" w:fill="FFFFFF"/>
        </w:rPr>
      </w:pPr>
    </w:p>
    <w:p w14:paraId="14BC7E56" w14:textId="77777777" w:rsidR="002F1B81" w:rsidRDefault="002F1B81" w:rsidP="002F1B81">
      <w:pPr>
        <w:spacing w:line="360" w:lineRule="auto"/>
        <w:jc w:val="both"/>
        <w:rPr>
          <w:rFonts w:ascii="Times New Roman" w:hAnsi="Times New Roman" w:cs="Times New Roman"/>
          <w:color w:val="000000"/>
          <w:sz w:val="24"/>
          <w:szCs w:val="24"/>
          <w:shd w:val="clear" w:color="auto" w:fill="FFFFFF"/>
        </w:rPr>
      </w:pPr>
      <w:r w:rsidRPr="002F1B81">
        <w:rPr>
          <w:rStyle w:val="sw"/>
          <w:rFonts w:ascii="Times New Roman" w:hAnsi="Times New Roman" w:cs="Times New Roman"/>
          <w:color w:val="000000"/>
          <w:sz w:val="24"/>
          <w:szCs w:val="24"/>
          <w:shd w:val="clear" w:color="auto" w:fill="FFFFFF"/>
        </w:rPr>
        <w:t>You</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can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use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many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libraries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tools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Python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make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assumptions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text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classification.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Natural</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Language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Toolkit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(NLTK)</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library,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which</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provides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logic</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tests,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popular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choice.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Using</w:t>
      </w:r>
      <w:r>
        <w:rPr>
          <w:rFonts w:ascii="Times New Roman" w:hAnsi="Times New Roman" w:cs="Times New Roman"/>
          <w:color w:val="000000"/>
          <w:sz w:val="24"/>
          <w:szCs w:val="24"/>
          <w:shd w:val="clear" w:color="auto" w:fill="FFFFFF"/>
        </w:rPr>
        <w:t xml:space="preserve"> </w:t>
      </w:r>
    </w:p>
    <w:p w14:paraId="4AFAAEF7" w14:textId="35EA4BEB" w:rsidR="005C0FB8" w:rsidRPr="002F1B81" w:rsidRDefault="002F1B81" w:rsidP="002F1B81">
      <w:pPr>
        <w:spacing w:line="360" w:lineRule="auto"/>
        <w:jc w:val="both"/>
        <w:rPr>
          <w:rFonts w:ascii="Times New Roman" w:eastAsia="Times New Roman" w:hAnsi="Times New Roman" w:cs="Times New Roman"/>
          <w:sz w:val="24"/>
          <w:szCs w:val="24"/>
        </w:rPr>
      </w:pPr>
      <w:r w:rsidRPr="002F1B81">
        <w:rPr>
          <w:rStyle w:val="sw"/>
          <w:rFonts w:ascii="Times New Roman" w:hAnsi="Times New Roman" w:cs="Times New Roman"/>
          <w:color w:val="000000"/>
          <w:sz w:val="24"/>
          <w:szCs w:val="24"/>
          <w:shd w:val="clear" w:color="auto" w:fill="FFFFFF"/>
        </w:rPr>
        <w:t>NLTK</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deploy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logic</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tests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before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using</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br/>
      </w:r>
      <w:r w:rsidRPr="002F1B81">
        <w:rPr>
          <w:rStyle w:val="sw"/>
          <w:rFonts w:ascii="Times New Roman" w:hAnsi="Times New Roman" w:cs="Times New Roman"/>
          <w:color w:val="000000"/>
          <w:sz w:val="24"/>
          <w:szCs w:val="24"/>
          <w:shd w:val="clear" w:color="auto" w:fill="FFFFFF"/>
        </w:rPr>
        <w:t>NLTK</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library,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we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need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import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that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library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deploy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logic</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tests.</w:t>
      </w:r>
      <w:r w:rsidRPr="002F1B81">
        <w:rPr>
          <w:rFonts w:ascii="Times New Roman" w:hAnsi="Times New Roman" w:cs="Times New Roman"/>
          <w:color w:val="000000"/>
          <w:sz w:val="24"/>
          <w:szCs w:val="24"/>
          <w:shd w:val="clear" w:color="auto" w:fill="FFFFFF"/>
        </w:rPr>
        <w:t> </w:t>
      </w:r>
      <w:r w:rsidRPr="002F1B81">
        <w:rPr>
          <w:rFonts w:ascii="Times New Roman" w:hAnsi="Times New Roman" w:cs="Times New Roman"/>
          <w:color w:val="000000"/>
          <w:sz w:val="24"/>
          <w:szCs w:val="24"/>
          <w:shd w:val="clear" w:color="auto" w:fill="FFFFFF"/>
        </w:rPr>
        <w:t xml:space="preserve"> </w:t>
      </w:r>
      <w:r w:rsidRPr="002F1B81">
        <w:rPr>
          <w:rFonts w:ascii="Times New Roman" w:hAnsi="Times New Roman" w:cs="Times New Roman"/>
          <w:color w:val="000000"/>
          <w:sz w:val="24"/>
          <w:szCs w:val="24"/>
          <w:shd w:val="clear" w:color="auto" w:fill="FFFFFF"/>
        </w:rPr>
        <w:br/>
      </w:r>
    </w:p>
    <w:p w14:paraId="285EE24E" w14:textId="5F067493" w:rsidR="005C0FB8" w:rsidRDefault="002F1B8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15B31E6C" wp14:editId="78E0653C">
            <wp:extent cx="4846320" cy="571500"/>
            <wp:effectExtent l="0" t="0" r="0" b="0"/>
            <wp:docPr id="1888026482"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26482" name="Picture 8"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46755" cy="571551"/>
                    </a:xfrm>
                    <a:prstGeom prst="rect">
                      <a:avLst/>
                    </a:prstGeom>
                  </pic:spPr>
                </pic:pic>
              </a:graphicData>
            </a:graphic>
          </wp:inline>
        </w:drawing>
      </w:r>
    </w:p>
    <w:p w14:paraId="6AAD5236" w14:textId="77777777" w:rsidR="002F1B81" w:rsidRDefault="002F1B81" w:rsidP="002F1B81">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3.7 Import Vader </w:t>
      </w:r>
      <w:proofErr w:type="gramStart"/>
      <w:r>
        <w:rPr>
          <w:rFonts w:ascii="Times New Roman" w:eastAsia="Times New Roman" w:hAnsi="Times New Roman" w:cs="Times New Roman"/>
          <w:b/>
          <w:bCs/>
          <w:sz w:val="28"/>
          <w:szCs w:val="28"/>
        </w:rPr>
        <w:t>Model :</w:t>
      </w:r>
      <w:proofErr w:type="gramEnd"/>
    </w:p>
    <w:p w14:paraId="14227058" w14:textId="77777777" w:rsidR="002F1B81" w:rsidRDefault="002F1B81" w:rsidP="002F1B81">
      <w:pPr>
        <w:spacing w:line="360" w:lineRule="auto"/>
        <w:jc w:val="both"/>
        <w:rPr>
          <w:rStyle w:val="sw"/>
          <w:rFonts w:ascii="Times New Roman" w:hAnsi="Times New Roman" w:cs="Times New Roman"/>
          <w:color w:val="000000"/>
          <w:sz w:val="24"/>
          <w:szCs w:val="24"/>
          <w:shd w:val="clear" w:color="auto" w:fill="FFFFFF"/>
        </w:rPr>
      </w:pPr>
    </w:p>
    <w:p w14:paraId="72356226" w14:textId="53989752" w:rsidR="005C0FB8" w:rsidRPr="002F1B81" w:rsidRDefault="002F1B81" w:rsidP="002F1B81">
      <w:pPr>
        <w:spacing w:line="360" w:lineRule="auto"/>
        <w:jc w:val="both"/>
        <w:rPr>
          <w:rFonts w:ascii="Times New Roman" w:eastAsia="Times New Roman" w:hAnsi="Times New Roman" w:cs="Times New Roman"/>
          <w:sz w:val="24"/>
          <w:szCs w:val="24"/>
        </w:rPr>
      </w:pP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use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VADER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(ValenceAware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Dictionary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Pr>
          <w:rStyle w:val="sw"/>
          <w:rFonts w:ascii="Times New Roman" w:hAnsi="Times New Roman" w:cs="Times New Roman"/>
          <w:color w:val="000000"/>
          <w:sz w:val="24"/>
          <w:szCs w:val="24"/>
          <w:shd w:val="clear" w:color="auto" w:fill="FFFFFF"/>
        </w:rPr>
        <w:t>Se</w:t>
      </w:r>
      <w:r w:rsidRPr="002F1B81">
        <w:rPr>
          <w:rStyle w:val="sw"/>
          <w:rFonts w:ascii="Times New Roman" w:hAnsi="Times New Roman" w:cs="Times New Roman"/>
          <w:color w:val="000000"/>
          <w:sz w:val="24"/>
          <w:szCs w:val="24"/>
          <w:shd w:val="clear" w:color="auto" w:fill="FFFFFF"/>
        </w:rPr>
        <w:t>ntiment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Reasoner)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model</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sentiment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analysis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text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classification,</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you</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need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install</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the</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vaderSentiment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library.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VADER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dictionary</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sentiment</w:t>
      </w:r>
      <w:r w:rsidRPr="002F1B81">
        <w:rPr>
          <w:rFonts w:ascii="Times New Roman" w:hAnsi="Times New Roman" w:cs="Times New Roman"/>
          <w:color w:val="000000"/>
          <w:sz w:val="24"/>
          <w:szCs w:val="24"/>
          <w:shd w:val="clear" w:color="auto" w:fill="FFFFFF"/>
        </w:rPr>
        <w:t> </w:t>
      </w:r>
      <w:proofErr w:type="gramStart"/>
      <w:r w:rsidRPr="002F1B81">
        <w:rPr>
          <w:rStyle w:val="sw"/>
          <w:rFonts w:ascii="Times New Roman" w:hAnsi="Times New Roman" w:cs="Times New Roman"/>
          <w:color w:val="000000"/>
          <w:sz w:val="24"/>
          <w:szCs w:val="24"/>
          <w:shd w:val="clear" w:color="auto" w:fill="FFFFFF"/>
        </w:rPr>
        <w:t>managementbased</w:t>
      </w:r>
      <w:proofErr w:type="gramEnd"/>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tool</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designed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for</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sentiment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analysis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social</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media</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articles</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and</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short</w:t>
      </w:r>
      <w:r w:rsidRPr="002F1B81">
        <w:rPr>
          <w:rFonts w:ascii="Times New Roman" w:hAnsi="Times New Roman" w:cs="Times New Roman"/>
          <w:color w:val="000000"/>
          <w:sz w:val="24"/>
          <w:szCs w:val="24"/>
          <w:shd w:val="clear" w:color="auto" w:fill="FFFFFF"/>
        </w:rPr>
        <w:t> </w:t>
      </w:r>
      <w:r w:rsidRPr="002F1B81">
        <w:rPr>
          <w:rStyle w:val="sw"/>
          <w:rFonts w:ascii="Times New Roman" w:hAnsi="Times New Roman" w:cs="Times New Roman"/>
          <w:color w:val="000000"/>
          <w:sz w:val="24"/>
          <w:szCs w:val="24"/>
          <w:shd w:val="clear" w:color="auto" w:fill="FFFFFF"/>
        </w:rPr>
        <w:t>articles.</w:t>
      </w:r>
    </w:p>
    <w:p w14:paraId="6AA1993B" w14:textId="24011E4C" w:rsidR="005C0FB8" w:rsidRDefault="00802A55">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59F4106A" wp14:editId="67923066">
            <wp:extent cx="4663844" cy="617273"/>
            <wp:effectExtent l="0" t="0" r="3810" b="0"/>
            <wp:docPr id="414710527" name="Picture 9"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0527" name="Picture 9" descr="A computer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63844" cy="617273"/>
                    </a:xfrm>
                    <a:prstGeom prst="rect">
                      <a:avLst/>
                    </a:prstGeom>
                  </pic:spPr>
                </pic:pic>
              </a:graphicData>
            </a:graphic>
          </wp:inline>
        </w:drawing>
      </w:r>
    </w:p>
    <w:p w14:paraId="34EC9B5C" w14:textId="77777777" w:rsidR="00802A55" w:rsidRPr="00D11944" w:rsidRDefault="00802A55" w:rsidP="00802A55">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3.8 </w:t>
      </w:r>
      <w:r w:rsidRPr="00D11944">
        <w:rPr>
          <w:rFonts w:ascii="Times New Roman" w:eastAsia="Times New Roman" w:hAnsi="Times New Roman" w:cs="Times New Roman"/>
          <w:b/>
          <w:bCs/>
          <w:sz w:val="28"/>
          <w:szCs w:val="28"/>
        </w:rPr>
        <w:t>Model Testing and Deployment:</w:t>
      </w:r>
    </w:p>
    <w:p w14:paraId="1C692108" w14:textId="77777777" w:rsidR="00802A55" w:rsidRDefault="00802A55" w:rsidP="00802A55">
      <w:pPr>
        <w:jc w:val="both"/>
        <w:rPr>
          <w:rFonts w:ascii="Times New Roman" w:eastAsia="Times New Roman" w:hAnsi="Times New Roman" w:cs="Times New Roman"/>
          <w:sz w:val="24"/>
          <w:szCs w:val="24"/>
        </w:rPr>
      </w:pPr>
    </w:p>
    <w:p w14:paraId="7410E033" w14:textId="28AD5380" w:rsidR="00802A55" w:rsidRPr="00D11944" w:rsidRDefault="00802A55" w:rsidP="00802A55">
      <w:pPr>
        <w:jc w:val="both"/>
        <w:rPr>
          <w:rFonts w:ascii="Times New Roman" w:eastAsia="Times New Roman" w:hAnsi="Times New Roman" w:cs="Times New Roman"/>
          <w:sz w:val="24"/>
          <w:szCs w:val="24"/>
        </w:rPr>
      </w:pPr>
      <w:r w:rsidRPr="00D11944">
        <w:rPr>
          <w:rFonts w:ascii="Times New Roman" w:eastAsia="Times New Roman" w:hAnsi="Times New Roman" w:cs="Times New Roman"/>
          <w:sz w:val="24"/>
          <w:szCs w:val="24"/>
        </w:rPr>
        <w:t>a. Once satisfied with the model's performance, test it on a separate test dataset to assess its generalization capabilities.</w:t>
      </w:r>
    </w:p>
    <w:p w14:paraId="4676052E" w14:textId="77777777" w:rsidR="00802A55" w:rsidRDefault="00802A55" w:rsidP="00802A55">
      <w:pPr>
        <w:jc w:val="both"/>
        <w:rPr>
          <w:rFonts w:ascii="Times New Roman" w:eastAsia="Times New Roman" w:hAnsi="Times New Roman" w:cs="Times New Roman"/>
          <w:sz w:val="24"/>
          <w:szCs w:val="24"/>
        </w:rPr>
      </w:pPr>
      <w:r w:rsidRPr="00D11944">
        <w:rPr>
          <w:rFonts w:ascii="Times New Roman" w:eastAsia="Times New Roman" w:hAnsi="Times New Roman" w:cs="Times New Roman"/>
          <w:sz w:val="24"/>
          <w:szCs w:val="24"/>
        </w:rPr>
        <w:t>b. Deploy the trained model to make predictions on new, unseen text data.</w:t>
      </w:r>
    </w:p>
    <w:p w14:paraId="38B18AE8" w14:textId="77777777" w:rsidR="00802A55" w:rsidRPr="009703F0" w:rsidRDefault="00802A55" w:rsidP="00802A55">
      <w:pPr>
        <w:jc w:val="both"/>
        <w:rPr>
          <w:rFonts w:ascii="Times New Roman" w:eastAsia="Times New Roman" w:hAnsi="Times New Roman" w:cs="Times New Roman"/>
          <w:b/>
          <w:bCs/>
          <w:sz w:val="24"/>
          <w:szCs w:val="24"/>
        </w:rPr>
      </w:pPr>
    </w:p>
    <w:p w14:paraId="0E2AADEB" w14:textId="77777777" w:rsidR="00802A55" w:rsidRPr="00067C72" w:rsidRDefault="00802A55" w:rsidP="00802A55">
      <w:pPr>
        <w:shd w:val="clear" w:color="auto" w:fill="FFFFFF"/>
        <w:spacing w:line="0" w:lineRule="auto"/>
        <w:rPr>
          <w:rFonts w:ascii="ff3" w:eastAsia="Times New Roman" w:hAnsi="ff3" w:cs="Times New Roman"/>
          <w:color w:val="000000"/>
          <w:sz w:val="60"/>
          <w:szCs w:val="60"/>
        </w:rPr>
      </w:pPr>
      <w:r w:rsidRPr="00067C72">
        <w:rPr>
          <w:rFonts w:ascii="ff3" w:eastAsia="Times New Roman" w:hAnsi="ff3" w:cs="Times New Roman"/>
          <w:color w:val="000000"/>
          <w:sz w:val="60"/>
          <w:szCs w:val="60"/>
        </w:rPr>
        <w:t xml:space="preserve">They </w:t>
      </w:r>
      <w:proofErr w:type="spellStart"/>
      <w:r w:rsidRPr="00067C72">
        <w:rPr>
          <w:rFonts w:ascii="ff3" w:eastAsia="Times New Roman" w:hAnsi="ff3" w:cs="Times New Roman"/>
          <w:color w:val="000000"/>
          <w:sz w:val="60"/>
          <w:szCs w:val="60"/>
        </w:rPr>
        <w:t>useded</w:t>
      </w:r>
      <w:proofErr w:type="spellEnd"/>
      <w:r w:rsidRPr="00067C72">
        <w:rPr>
          <w:rFonts w:ascii="ff3" w:eastAsia="Times New Roman" w:hAnsi="ff3" w:cs="Times New Roman"/>
          <w:color w:val="000000"/>
          <w:sz w:val="60"/>
          <w:szCs w:val="60"/>
        </w:rPr>
        <w:t xml:space="preserve"> predicting next character high-</w:t>
      </w:r>
    </w:p>
    <w:p w14:paraId="165EB65D" w14:textId="77777777" w:rsidR="00802A55" w:rsidRPr="00067C72" w:rsidRDefault="00802A55" w:rsidP="00802A55">
      <w:pPr>
        <w:shd w:val="clear" w:color="auto" w:fill="FFFFFF"/>
        <w:spacing w:line="0" w:lineRule="auto"/>
        <w:rPr>
          <w:rFonts w:ascii="ff3" w:eastAsia="Times New Roman" w:hAnsi="ff3" w:cs="Times New Roman"/>
          <w:color w:val="000000"/>
          <w:sz w:val="60"/>
          <w:szCs w:val="60"/>
        </w:rPr>
      </w:pPr>
      <w:proofErr w:type="gramStart"/>
      <w:r w:rsidRPr="00067C72">
        <w:rPr>
          <w:rFonts w:ascii="ff3" w:eastAsia="Times New Roman" w:hAnsi="ff3" w:cs="Times New Roman"/>
          <w:color w:val="000000"/>
          <w:sz w:val="60"/>
          <w:szCs w:val="60"/>
        </w:rPr>
        <w:t>lighter(</w:t>
      </w:r>
      <w:proofErr w:type="gramEnd"/>
      <w:r w:rsidRPr="00067C72">
        <w:rPr>
          <w:rFonts w:ascii="ff3" w:eastAsia="Times New Roman" w:hAnsi="ff3" w:cs="Times New Roman"/>
          <w:color w:val="000000"/>
          <w:sz w:val="60"/>
          <w:szCs w:val="60"/>
        </w:rPr>
        <w:t>PNCH) for Indian language it was more of</w:t>
      </w:r>
    </w:p>
    <w:p w14:paraId="4A86C4C8" w14:textId="77777777" w:rsidR="00802A55" w:rsidRPr="00067C72" w:rsidRDefault="00802A55" w:rsidP="00802A55">
      <w:pPr>
        <w:shd w:val="clear" w:color="auto" w:fill="FFFFFF"/>
        <w:spacing w:line="0" w:lineRule="auto"/>
        <w:rPr>
          <w:rFonts w:ascii="ff3" w:eastAsia="Times New Roman" w:hAnsi="ff3" w:cs="Times New Roman"/>
          <w:color w:val="000000"/>
          <w:sz w:val="60"/>
          <w:szCs w:val="60"/>
        </w:rPr>
      </w:pPr>
      <w:r w:rsidRPr="00067C72">
        <w:rPr>
          <w:rFonts w:ascii="ff3" w:eastAsia="Times New Roman" w:hAnsi="ff3" w:cs="Times New Roman"/>
          <w:color w:val="000000"/>
          <w:sz w:val="60"/>
          <w:szCs w:val="60"/>
        </w:rPr>
        <w:t>text correction and less about next word prediction but</w:t>
      </w:r>
    </w:p>
    <w:p w14:paraId="2F3812EF" w14:textId="77777777" w:rsidR="00802A55" w:rsidRPr="00067C72" w:rsidRDefault="00802A55" w:rsidP="00802A55">
      <w:pPr>
        <w:shd w:val="clear" w:color="auto" w:fill="FFFFFF"/>
        <w:spacing w:line="0" w:lineRule="auto"/>
        <w:rPr>
          <w:rFonts w:ascii="ff3" w:eastAsia="Times New Roman" w:hAnsi="ff3" w:cs="Times New Roman"/>
          <w:color w:val="000000"/>
          <w:sz w:val="60"/>
          <w:szCs w:val="60"/>
        </w:rPr>
      </w:pPr>
      <w:r w:rsidRPr="00067C72">
        <w:rPr>
          <w:rFonts w:ascii="ff3" w:eastAsia="Times New Roman" w:hAnsi="ff3" w:cs="Times New Roman"/>
          <w:color w:val="000000"/>
          <w:sz w:val="60"/>
          <w:szCs w:val="60"/>
        </w:rPr>
        <w:t>was quite good to understand. The Method called hit and</w:t>
      </w:r>
    </w:p>
    <w:p w14:paraId="153B3258" w14:textId="77777777" w:rsidR="00802A55" w:rsidRPr="00067C72" w:rsidRDefault="00802A55" w:rsidP="00802A55">
      <w:pPr>
        <w:shd w:val="clear" w:color="auto" w:fill="FFFFFF"/>
        <w:spacing w:line="0" w:lineRule="auto"/>
        <w:rPr>
          <w:rFonts w:ascii="ff3" w:eastAsia="Times New Roman" w:hAnsi="ff3" w:cs="Times New Roman"/>
          <w:color w:val="000000"/>
          <w:sz w:val="60"/>
          <w:szCs w:val="60"/>
        </w:rPr>
      </w:pPr>
      <w:r w:rsidRPr="00067C72">
        <w:rPr>
          <w:rFonts w:ascii="ff3" w:eastAsia="Times New Roman" w:hAnsi="ff3" w:cs="Times New Roman"/>
          <w:color w:val="000000"/>
          <w:sz w:val="60"/>
          <w:szCs w:val="60"/>
        </w:rPr>
        <w:t xml:space="preserve">miss but accuracy is </w:t>
      </w:r>
      <w:proofErr w:type="gramStart"/>
      <w:r w:rsidRPr="00067C72">
        <w:rPr>
          <w:rFonts w:ascii="ff3" w:eastAsia="Times New Roman" w:hAnsi="ff3" w:cs="Times New Roman"/>
          <w:color w:val="000000"/>
          <w:sz w:val="60"/>
          <w:szCs w:val="60"/>
        </w:rPr>
        <w:t>less</w:t>
      </w:r>
      <w:proofErr w:type="gramEnd"/>
      <w:r w:rsidRPr="00067C72">
        <w:rPr>
          <w:rFonts w:ascii="ff3" w:eastAsia="Times New Roman" w:hAnsi="ff3" w:cs="Times New Roman"/>
          <w:color w:val="000000"/>
          <w:sz w:val="60"/>
          <w:szCs w:val="60"/>
        </w:rPr>
        <w:t xml:space="preserve"> and the model was not e</w:t>
      </w:r>
      <w:r w:rsidRPr="00067C72">
        <w:rPr>
          <w:rFonts w:ascii="ff6" w:eastAsia="Times New Roman" w:hAnsi="ff6" w:cs="Times New Roman"/>
          <w:color w:val="000000"/>
          <w:sz w:val="60"/>
          <w:szCs w:val="60"/>
        </w:rPr>
        <w:t>ﬃ</w:t>
      </w:r>
      <w:r w:rsidRPr="00067C72">
        <w:rPr>
          <w:rFonts w:ascii="ff3" w:eastAsia="Times New Roman" w:hAnsi="ff3" w:cs="Times New Roman"/>
          <w:color w:val="000000"/>
          <w:sz w:val="60"/>
          <w:szCs w:val="60"/>
        </w:rPr>
        <w:t>cient</w:t>
      </w:r>
    </w:p>
    <w:p w14:paraId="1B071371" w14:textId="77777777" w:rsidR="00802A55" w:rsidRPr="009703F0" w:rsidRDefault="00802A55" w:rsidP="00802A55">
      <w:pPr>
        <w:shd w:val="clear" w:color="auto" w:fill="FFFFFF"/>
        <w:spacing w:line="0" w:lineRule="auto"/>
        <w:rPr>
          <w:rFonts w:ascii="ff3" w:eastAsia="Times New Roman" w:hAnsi="ff3" w:cs="Times New Roman"/>
          <w:color w:val="000000"/>
          <w:sz w:val="60"/>
          <w:szCs w:val="60"/>
        </w:rPr>
      </w:pPr>
      <w:r w:rsidRPr="00067C72">
        <w:rPr>
          <w:rFonts w:ascii="ff3" w:eastAsia="Times New Roman" w:hAnsi="ff3" w:cs="Times New Roman"/>
          <w:color w:val="000000"/>
          <w:sz w:val="60"/>
          <w:szCs w:val="60"/>
        </w:rPr>
        <w:t>for this kind of problem statement.</w:t>
      </w:r>
    </w:p>
    <w:p w14:paraId="798195BD"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Authors have used LSTM for next word </w:t>
      </w:r>
      <w:proofErr w:type="gramStart"/>
      <w:r w:rsidRPr="000F7A94">
        <w:rPr>
          <w:rFonts w:ascii="ff3" w:eastAsia="Times New Roman" w:hAnsi="ff3" w:cs="Times New Roman"/>
          <w:color w:val="000000"/>
          <w:sz w:val="60"/>
          <w:szCs w:val="60"/>
        </w:rPr>
        <w:t>prediction</w:t>
      </w:r>
      <w:proofErr w:type="gramEnd"/>
    </w:p>
    <w:p w14:paraId="7B5A5CA2"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for Assamese language. They have stored </w:t>
      </w:r>
      <w:proofErr w:type="spellStart"/>
      <w:proofErr w:type="gramStart"/>
      <w:r w:rsidRPr="000F7A94">
        <w:rPr>
          <w:rFonts w:ascii="ff3" w:eastAsia="Times New Roman" w:hAnsi="ff3" w:cs="Times New Roman"/>
          <w:color w:val="000000"/>
          <w:sz w:val="60"/>
          <w:szCs w:val="60"/>
        </w:rPr>
        <w:t>transcripted</w:t>
      </w:r>
      <w:proofErr w:type="spellEnd"/>
      <w:proofErr w:type="gramEnd"/>
    </w:p>
    <w:p w14:paraId="54A09F1F"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language according to International Phonetic Association</w:t>
      </w:r>
    </w:p>
    <w:p w14:paraId="3105543C"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(IPA) chart and fed to their </w:t>
      </w:r>
      <w:proofErr w:type="gramStart"/>
      <w:r w:rsidRPr="000F7A94">
        <w:rPr>
          <w:rFonts w:ascii="ff3" w:eastAsia="Times New Roman" w:hAnsi="ff3" w:cs="Times New Roman"/>
          <w:color w:val="000000"/>
          <w:sz w:val="60"/>
          <w:szCs w:val="60"/>
        </w:rPr>
        <w:t>model .</w:t>
      </w:r>
      <w:proofErr w:type="gramEnd"/>
      <w:r w:rsidRPr="000F7A94">
        <w:rPr>
          <w:rFonts w:ascii="ff3" w:eastAsia="Times New Roman" w:hAnsi="ff3" w:cs="Times New Roman"/>
          <w:color w:val="000000"/>
          <w:sz w:val="60"/>
          <w:szCs w:val="60"/>
        </w:rPr>
        <w:t xml:space="preserve"> They created a</w:t>
      </w:r>
    </w:p>
    <w:p w14:paraId="347D51D2"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model for physically challenged people. This model </w:t>
      </w:r>
      <w:proofErr w:type="gramStart"/>
      <w:r w:rsidRPr="000F7A94">
        <w:rPr>
          <w:rFonts w:ascii="ff3" w:eastAsia="Times New Roman" w:hAnsi="ff3" w:cs="Times New Roman"/>
          <w:color w:val="000000"/>
          <w:sz w:val="60"/>
          <w:szCs w:val="60"/>
        </w:rPr>
        <w:t>uses</w:t>
      </w:r>
      <w:proofErr w:type="gramEnd"/>
    </w:p>
    <w:p w14:paraId="46B8BED4"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Unigram, Bigram, Trigram, based Approach for </w:t>
      </w:r>
      <w:proofErr w:type="gramStart"/>
      <w:r w:rsidRPr="000F7A94">
        <w:rPr>
          <w:rFonts w:ascii="ff3" w:eastAsia="Times New Roman" w:hAnsi="ff3" w:cs="Times New Roman"/>
          <w:color w:val="000000"/>
          <w:sz w:val="60"/>
          <w:szCs w:val="60"/>
        </w:rPr>
        <w:t>next</w:t>
      </w:r>
      <w:proofErr w:type="gramEnd"/>
    </w:p>
    <w:p w14:paraId="387DA72E"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Authors have used LSTM for next word </w:t>
      </w:r>
      <w:proofErr w:type="gramStart"/>
      <w:r w:rsidRPr="000F7A94">
        <w:rPr>
          <w:rFonts w:ascii="ff3" w:eastAsia="Times New Roman" w:hAnsi="ff3" w:cs="Times New Roman"/>
          <w:color w:val="000000"/>
          <w:sz w:val="60"/>
          <w:szCs w:val="60"/>
        </w:rPr>
        <w:t>prediction</w:t>
      </w:r>
      <w:proofErr w:type="gramEnd"/>
    </w:p>
    <w:p w14:paraId="47835339"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for Assamese language. They have stored </w:t>
      </w:r>
      <w:proofErr w:type="spellStart"/>
      <w:proofErr w:type="gramStart"/>
      <w:r w:rsidRPr="000F7A94">
        <w:rPr>
          <w:rFonts w:ascii="ff3" w:eastAsia="Times New Roman" w:hAnsi="ff3" w:cs="Times New Roman"/>
          <w:color w:val="000000"/>
          <w:sz w:val="60"/>
          <w:szCs w:val="60"/>
        </w:rPr>
        <w:t>transcripted</w:t>
      </w:r>
      <w:proofErr w:type="spellEnd"/>
      <w:proofErr w:type="gramEnd"/>
    </w:p>
    <w:p w14:paraId="141C7E70" w14:textId="77777777" w:rsidR="00802A55" w:rsidRPr="000F7A94"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language according to International Phonetic Association</w:t>
      </w:r>
    </w:p>
    <w:p w14:paraId="242B422A" w14:textId="77777777" w:rsidR="00802A55" w:rsidRPr="00067C72" w:rsidRDefault="00802A55" w:rsidP="00802A55">
      <w:pPr>
        <w:shd w:val="clear" w:color="auto" w:fill="FFFFFF"/>
        <w:spacing w:line="0" w:lineRule="auto"/>
        <w:rPr>
          <w:rFonts w:ascii="ff3" w:eastAsia="Times New Roman" w:hAnsi="ff3" w:cs="Times New Roman"/>
          <w:color w:val="000000"/>
          <w:sz w:val="60"/>
          <w:szCs w:val="60"/>
        </w:rPr>
      </w:pPr>
      <w:r w:rsidRPr="000F7A94">
        <w:rPr>
          <w:rFonts w:ascii="ff3" w:eastAsia="Times New Roman" w:hAnsi="ff3" w:cs="Times New Roman"/>
          <w:color w:val="000000"/>
          <w:sz w:val="60"/>
          <w:szCs w:val="60"/>
        </w:rPr>
        <w:t xml:space="preserve">(IPA) </w:t>
      </w:r>
      <w:proofErr w:type="spellStart"/>
      <w:r w:rsidRPr="000F7A94">
        <w:rPr>
          <w:rFonts w:ascii="ff3" w:eastAsia="Times New Roman" w:hAnsi="ff3" w:cs="Times New Roman"/>
          <w:color w:val="000000"/>
          <w:sz w:val="60"/>
          <w:szCs w:val="60"/>
        </w:rPr>
        <w:t>cha</w:t>
      </w:r>
      <w:r w:rsidRPr="00067C72">
        <w:rPr>
          <w:rFonts w:ascii="ff3" w:eastAsia="Times New Roman" w:hAnsi="ff3" w:cs="Times New Roman"/>
          <w:color w:val="000000"/>
          <w:sz w:val="60"/>
          <w:szCs w:val="60"/>
        </w:rPr>
        <w:t>edict</w:t>
      </w:r>
      <w:proofErr w:type="spellEnd"/>
      <w:r w:rsidRPr="00067C72">
        <w:rPr>
          <w:rFonts w:ascii="ff3" w:eastAsia="Times New Roman" w:hAnsi="ff3" w:cs="Times New Roman"/>
          <w:color w:val="000000"/>
          <w:sz w:val="60"/>
          <w:szCs w:val="60"/>
        </w:rPr>
        <w:t xml:space="preserve"> the</w:t>
      </w:r>
    </w:p>
    <w:p w14:paraId="2A9616EE" w14:textId="77777777" w:rsidR="00802A55" w:rsidRPr="00D11944" w:rsidRDefault="00802A55" w:rsidP="00802A55">
      <w:pPr>
        <w:shd w:val="clear" w:color="auto" w:fill="FFFFFF"/>
        <w:spacing w:line="0" w:lineRule="auto"/>
        <w:rPr>
          <w:rFonts w:ascii="Times New Roman" w:eastAsia="Times New Roman" w:hAnsi="Times New Roman" w:cs="Times New Roman"/>
          <w:color w:val="000000"/>
          <w:sz w:val="24"/>
          <w:szCs w:val="24"/>
        </w:rPr>
      </w:pPr>
      <w:r w:rsidRPr="00067C72">
        <w:rPr>
          <w:rFonts w:ascii="ff3" w:eastAsia="Times New Roman" w:hAnsi="ff3" w:cs="Times New Roman"/>
          <w:color w:val="000000"/>
          <w:sz w:val="60"/>
          <w:szCs w:val="60"/>
        </w:rPr>
        <w:t xml:space="preserve">word but accuracy was around 30-40 </w:t>
      </w:r>
      <w:proofErr w:type="gramStart"/>
      <w:r w:rsidRPr="00067C72">
        <w:rPr>
          <w:rFonts w:ascii="ff3" w:eastAsia="Times New Roman" w:hAnsi="ff3" w:cs="Times New Roman"/>
          <w:color w:val="000000"/>
          <w:sz w:val="60"/>
          <w:szCs w:val="60"/>
        </w:rPr>
        <w:t>percentage</w:t>
      </w:r>
      <w:proofErr w:type="gramEnd"/>
      <w:r w:rsidRPr="00067C72">
        <w:rPr>
          <w:rFonts w:ascii="ff3" w:eastAsia="Times New Roman" w:hAnsi="ff3" w:cs="Times New Roman"/>
          <w:color w:val="000000"/>
          <w:sz w:val="60"/>
          <w:szCs w:val="60"/>
        </w:rPr>
        <w:t xml:space="preserve"> </w:t>
      </w:r>
    </w:p>
    <w:p w14:paraId="5AFA81D9" w14:textId="77777777" w:rsidR="00802A55" w:rsidRPr="00D11944" w:rsidRDefault="00802A55" w:rsidP="00802A5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3.9 </w:t>
      </w:r>
      <w:r w:rsidRPr="00D11944">
        <w:rPr>
          <w:rFonts w:ascii="Times New Roman" w:eastAsia="Times New Roman" w:hAnsi="Times New Roman" w:cs="Times New Roman"/>
          <w:b/>
          <w:bCs/>
          <w:sz w:val="28"/>
          <w:szCs w:val="28"/>
        </w:rPr>
        <w:t>Performance Analysis and Iteration:</w:t>
      </w:r>
    </w:p>
    <w:p w14:paraId="0ABDF212" w14:textId="77777777" w:rsidR="00802A55" w:rsidRDefault="00802A55" w:rsidP="00802A55">
      <w:pPr>
        <w:jc w:val="both"/>
        <w:rPr>
          <w:rFonts w:ascii="Times New Roman" w:eastAsia="Times New Roman" w:hAnsi="Times New Roman" w:cs="Times New Roman"/>
          <w:sz w:val="24"/>
          <w:szCs w:val="24"/>
        </w:rPr>
      </w:pPr>
    </w:p>
    <w:p w14:paraId="5754566B" w14:textId="0824E6FB" w:rsidR="00802A55" w:rsidRPr="00D11944" w:rsidRDefault="00802A55" w:rsidP="00802A55">
      <w:pPr>
        <w:jc w:val="both"/>
        <w:rPr>
          <w:rFonts w:ascii="Times New Roman" w:eastAsia="Times New Roman" w:hAnsi="Times New Roman" w:cs="Times New Roman"/>
          <w:sz w:val="24"/>
          <w:szCs w:val="24"/>
        </w:rPr>
      </w:pPr>
      <w:r w:rsidRPr="00D11944">
        <w:rPr>
          <w:rFonts w:ascii="Times New Roman" w:eastAsia="Times New Roman" w:hAnsi="Times New Roman" w:cs="Times New Roman"/>
          <w:sz w:val="24"/>
          <w:szCs w:val="24"/>
        </w:rPr>
        <w:t>a. Analyze the model's performance on real-world data and monitor its behavior in production.</w:t>
      </w:r>
    </w:p>
    <w:p w14:paraId="5DF41976" w14:textId="709F463F" w:rsidR="005C0FB8" w:rsidRDefault="00802A55" w:rsidP="00802A55">
      <w:pPr>
        <w:spacing w:line="480" w:lineRule="auto"/>
        <w:jc w:val="both"/>
        <w:rPr>
          <w:rFonts w:ascii="Times New Roman" w:eastAsia="Times New Roman" w:hAnsi="Times New Roman" w:cs="Times New Roman"/>
          <w:sz w:val="24"/>
          <w:szCs w:val="24"/>
        </w:rPr>
      </w:pPr>
      <w:r w:rsidRPr="00D11944">
        <w:rPr>
          <w:rFonts w:ascii="Times New Roman" w:eastAsia="Times New Roman" w:hAnsi="Times New Roman" w:cs="Times New Roman"/>
          <w:sz w:val="24"/>
          <w:szCs w:val="24"/>
        </w:rPr>
        <w:t>b. Iteratively improve the model based on feedback and observations from users</w:t>
      </w:r>
      <w:r>
        <w:rPr>
          <w:rFonts w:ascii="Times New Roman" w:eastAsia="Times New Roman" w:hAnsi="Times New Roman" w:cs="Times New Roman"/>
          <w:sz w:val="24"/>
          <w:szCs w:val="24"/>
        </w:rPr>
        <w:t xml:space="preserve"> </w:t>
      </w:r>
      <w:r w:rsidRPr="00D11944">
        <w:rPr>
          <w:rFonts w:ascii="Times New Roman" w:eastAsia="Times New Roman" w:hAnsi="Times New Roman" w:cs="Times New Roman"/>
          <w:sz w:val="24"/>
          <w:szCs w:val="24"/>
        </w:rPr>
        <w:t>or stakeholders.</w:t>
      </w:r>
    </w:p>
    <w:p w14:paraId="78E6E537" w14:textId="77777777" w:rsidR="00802A55" w:rsidRDefault="00802A55" w:rsidP="00802A55">
      <w:pPr>
        <w:spacing w:line="480" w:lineRule="auto"/>
        <w:jc w:val="both"/>
        <w:rPr>
          <w:rFonts w:ascii="Times New Roman" w:eastAsia="Times New Roman" w:hAnsi="Times New Roman" w:cs="Times New Roman"/>
          <w:sz w:val="24"/>
          <w:szCs w:val="24"/>
        </w:rPr>
      </w:pPr>
    </w:p>
    <w:p w14:paraId="585FEF90" w14:textId="77777777" w:rsidR="00802A55" w:rsidRDefault="00802A55" w:rsidP="00802A55">
      <w:pPr>
        <w:spacing w:line="480" w:lineRule="auto"/>
        <w:jc w:val="both"/>
        <w:rPr>
          <w:rFonts w:ascii="Times New Roman" w:eastAsia="Times New Roman" w:hAnsi="Times New Roman" w:cs="Times New Roman"/>
          <w:b/>
          <w:sz w:val="32"/>
          <w:szCs w:val="32"/>
        </w:rPr>
      </w:pPr>
    </w:p>
    <w:p w14:paraId="242F2504" w14:textId="780BE9E2" w:rsidR="005C0FB8" w:rsidRDefault="001E7CAE">
      <w:pPr>
        <w:spacing w:line="480" w:lineRule="auto"/>
        <w:jc w:val="both"/>
        <w:rPr>
          <w:rFonts w:ascii="Times New Roman" w:eastAsia="Times New Roman" w:hAnsi="Times New Roman" w:cs="Times New Roman"/>
          <w:b/>
          <w:sz w:val="32"/>
          <w:szCs w:val="32"/>
        </w:rPr>
      </w:pPr>
      <w:r>
        <w:rPr>
          <w:rFonts w:ascii="Times New Roman" w:hAnsi="Times New Roman" w:cs="Times New Roman"/>
          <w:noProof/>
          <w:sz w:val="24"/>
          <w:szCs w:val="24"/>
        </w:rPr>
        <w:drawing>
          <wp:inline distT="0" distB="0" distL="0" distR="0" wp14:anchorId="7C1889E5" wp14:editId="480C4564">
            <wp:extent cx="5958840" cy="5654040"/>
            <wp:effectExtent l="0" t="0" r="3810" b="3810"/>
            <wp:docPr id="366893254"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93254" name="Picture 12" descr="A diagram of a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58923" cy="5654119"/>
                    </a:xfrm>
                    <a:prstGeom prst="rect">
                      <a:avLst/>
                    </a:prstGeom>
                  </pic:spPr>
                </pic:pic>
              </a:graphicData>
            </a:graphic>
          </wp:inline>
        </w:drawing>
      </w:r>
    </w:p>
    <w:p w14:paraId="1FDC21D7" w14:textId="0A702494"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B0AED73" w14:textId="77777777" w:rsidR="00F5060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446C8B56" w14:textId="77777777" w:rsidR="00802A55" w:rsidRDefault="00802A55" w:rsidP="00802A55">
      <w:pPr>
        <w:spacing w:line="360" w:lineRule="auto"/>
        <w:jc w:val="both"/>
        <w:rPr>
          <w:rFonts w:ascii="Times New Roman" w:hAnsi="Times New Roman" w:cs="Times New Roman"/>
          <w:color w:val="000000"/>
          <w:sz w:val="24"/>
          <w:szCs w:val="24"/>
          <w:shd w:val="clear" w:color="auto" w:fill="FFFFFF"/>
        </w:rPr>
      </w:pPr>
      <w:r w:rsidRPr="00802A55">
        <w:rPr>
          <w:rStyle w:val="sw"/>
          <w:rFonts w:ascii="Times New Roman" w:hAnsi="Times New Roman" w:cs="Times New Roman"/>
          <w:color w:val="000000"/>
          <w:sz w:val="24"/>
          <w:szCs w:val="24"/>
          <w:shd w:val="clear" w:color="auto" w:fill="FFFFFF"/>
        </w:rPr>
        <w:t>Th</w:t>
      </w:r>
      <w:r>
        <w:rPr>
          <w:rStyle w:val="sw"/>
          <w:rFonts w:ascii="Times New Roman" w:hAnsi="Times New Roman" w:cs="Times New Roman"/>
          <w:color w:val="000000"/>
          <w:sz w:val="24"/>
          <w:szCs w:val="24"/>
          <w:shd w:val="clear" w:color="auto" w:fill="FFFFFF"/>
        </w:rPr>
        <w:t>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used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sentiment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analysis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Amazon's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food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inspection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some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important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Python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libraries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such</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Pandas,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Numpy,</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seaborn,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matplotlib</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two</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used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analysis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Vader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Sentimental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Analyzer.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dataset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includes</w:t>
      </w:r>
      <w:r w:rsidRPr="00802A55">
        <w:rPr>
          <w:rFonts w:ascii="Times New Roman" w:hAnsi="Times New Roman" w:cs="Times New Roman"/>
          <w:color w:val="000000"/>
          <w:sz w:val="24"/>
          <w:szCs w:val="24"/>
          <w:shd w:val="clear" w:color="auto" w:fill="FFFFFF"/>
        </w:rPr>
        <w:t> </w:t>
      </w:r>
      <w:proofErr w:type="gramStart"/>
      <w:r w:rsidRPr="00802A55">
        <w:rPr>
          <w:rStyle w:val="sw"/>
          <w:rFonts w:ascii="Times New Roman" w:hAnsi="Times New Roman" w:cs="Times New Roman"/>
          <w:color w:val="000000"/>
          <w:sz w:val="24"/>
          <w:szCs w:val="24"/>
          <w:shd w:val="clear" w:color="auto" w:fill="FFFFFF"/>
        </w:rPr>
        <w:t>consumer</w:t>
      </w:r>
      <w:proofErr w:type="gramEnd"/>
      <w:r w:rsidRPr="00802A55">
        <w:rPr>
          <w:rFonts w:ascii="Times New Roman" w:hAnsi="Times New Roman" w:cs="Times New Roman"/>
          <w:color w:val="000000"/>
          <w:sz w:val="24"/>
          <w:szCs w:val="24"/>
          <w:shd w:val="clear" w:color="auto" w:fill="FFFFFF"/>
        </w:rPr>
        <w:t> </w:t>
      </w:r>
    </w:p>
    <w:p w14:paraId="3C835A0D" w14:textId="16227EF0" w:rsidR="00802A55" w:rsidRDefault="00802A55" w:rsidP="00802A55">
      <w:pPr>
        <w:spacing w:line="360" w:lineRule="auto"/>
        <w:jc w:val="both"/>
        <w:rPr>
          <w:rFonts w:ascii="Times New Roman" w:hAnsi="Times New Roman" w:cs="Times New Roman"/>
          <w:color w:val="000000"/>
          <w:sz w:val="24"/>
          <w:szCs w:val="24"/>
          <w:shd w:val="clear" w:color="auto" w:fill="FFFFFF"/>
        </w:rPr>
      </w:pPr>
      <w:r w:rsidRPr="00802A55">
        <w:rPr>
          <w:rStyle w:val="sw"/>
          <w:rFonts w:ascii="Times New Roman" w:hAnsi="Times New Roman" w:cs="Times New Roman"/>
          <w:color w:val="000000"/>
          <w:sz w:val="24"/>
          <w:szCs w:val="24"/>
          <w:shd w:val="clear" w:color="auto" w:fill="FFFFFF"/>
        </w:rPr>
        <w:t>reviews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food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products.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Using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we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make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statistical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analysis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them</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form</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p>
    <w:p w14:paraId="2F0D1C1D" w14:textId="2D3A9C1A" w:rsidR="00F5060A" w:rsidRPr="00802A55" w:rsidRDefault="00802A55" w:rsidP="00802A55">
      <w:pPr>
        <w:spacing w:line="360" w:lineRule="auto"/>
        <w:jc w:val="both"/>
        <w:rPr>
          <w:rFonts w:ascii="Times New Roman" w:eastAsia="Times New Roman" w:hAnsi="Times New Roman" w:cs="Times New Roman"/>
          <w:sz w:val="24"/>
          <w:szCs w:val="24"/>
        </w:rPr>
      </w:pPr>
      <w:r w:rsidRPr="00802A55">
        <w:rPr>
          <w:rStyle w:val="sw"/>
          <w:rFonts w:ascii="Times New Roman" w:hAnsi="Times New Roman" w:cs="Times New Roman"/>
          <w:color w:val="000000"/>
          <w:sz w:val="24"/>
          <w:szCs w:val="24"/>
          <w:shd w:val="clear" w:color="auto" w:fill="FFFFFF"/>
        </w:rPr>
        <w:t>graphs.</w:t>
      </w:r>
      <w:r w:rsidRPr="00802A55">
        <w:rPr>
          <w:rFonts w:ascii="Times New Roman" w:hAnsi="Times New Roman" w:cs="Times New Roman"/>
          <w:color w:val="000000"/>
          <w:sz w:val="24"/>
          <w:szCs w:val="24"/>
          <w:shd w:val="clear" w:color="auto" w:fill="FFFFFF"/>
        </w:rPr>
        <w:t> </w:t>
      </w:r>
    </w:p>
    <w:p w14:paraId="1352A137" w14:textId="6EBB906D" w:rsidR="00195340" w:rsidRDefault="00195340">
      <w:pPr>
        <w:spacing w:line="480" w:lineRule="auto"/>
        <w:jc w:val="both"/>
        <w:rPr>
          <w:rFonts w:ascii="Times New Roman" w:eastAsia="Times New Roman" w:hAnsi="Times New Roman" w:cs="Times New Roman"/>
          <w:b/>
          <w:sz w:val="28"/>
          <w:szCs w:val="28"/>
        </w:rPr>
      </w:pPr>
    </w:p>
    <w:p w14:paraId="24F8CCB5" w14:textId="4C7194FE" w:rsidR="00802A55" w:rsidRDefault="00802A5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C6DB143" wp14:editId="620038C6">
            <wp:extent cx="5989320" cy="2193290"/>
            <wp:effectExtent l="0" t="0" r="0" b="0"/>
            <wp:docPr id="761892149" name="Picture 1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92149" name="Picture 11" descr="A graph of different colored ba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89320" cy="2193290"/>
                    </a:xfrm>
                    <a:prstGeom prst="rect">
                      <a:avLst/>
                    </a:prstGeom>
                  </pic:spPr>
                </pic:pic>
              </a:graphicData>
            </a:graphic>
          </wp:inline>
        </w:drawing>
      </w:r>
    </w:p>
    <w:p w14:paraId="2CA0A846" w14:textId="1F215FD6" w:rsidR="00195340" w:rsidRPr="00802A55" w:rsidRDefault="00802A55" w:rsidP="00802A55">
      <w:pPr>
        <w:spacing w:line="360" w:lineRule="auto"/>
        <w:jc w:val="both"/>
        <w:rPr>
          <w:rFonts w:ascii="Times New Roman" w:eastAsia="Times New Roman" w:hAnsi="Times New Roman" w:cs="Times New Roman"/>
          <w:b/>
          <w:sz w:val="24"/>
          <w:szCs w:val="24"/>
        </w:rPr>
      </w:pPr>
      <w:r w:rsidRPr="00802A55">
        <w:rPr>
          <w:rFonts w:ascii="Times New Roman" w:hAnsi="Times New Roman" w:cs="Times New Roman"/>
          <w:color w:val="000000"/>
          <w:sz w:val="24"/>
          <w:szCs w:val="24"/>
        </w:rPr>
        <w:t>These are the results we get with the help of Vader model and Sentimental Analyzer.</w:t>
      </w:r>
    </w:p>
    <w:p w14:paraId="3628DFE2" w14:textId="77777777" w:rsidR="00802A55" w:rsidRDefault="00802A55" w:rsidP="00802A55">
      <w:pPr>
        <w:spacing w:line="360" w:lineRule="auto"/>
        <w:jc w:val="both"/>
        <w:rPr>
          <w:rFonts w:ascii="Times New Roman" w:hAnsi="Times New Roman" w:cs="Times New Roman"/>
          <w:color w:val="000000"/>
          <w:sz w:val="24"/>
          <w:szCs w:val="24"/>
          <w:shd w:val="clear" w:color="auto" w:fill="FFFFFF"/>
        </w:rPr>
      </w:pPr>
      <w:r w:rsidRPr="00802A55">
        <w:rPr>
          <w:rStyle w:val="sw"/>
          <w:rFonts w:ascii="Times New Roman" w:hAnsi="Times New Roman" w:cs="Times New Roman"/>
          <w:color w:val="000000"/>
          <w:sz w:val="24"/>
          <w:szCs w:val="24"/>
          <w:shd w:val="clear" w:color="auto" w:fill="FFFFFF"/>
        </w:rPr>
        <w:t>These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are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results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we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obtained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with</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help</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Vader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emotional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evaluation.</w:t>
      </w:r>
      <w:r w:rsidRPr="00802A55">
        <w:rPr>
          <w:rFonts w:ascii="Times New Roman" w:hAnsi="Times New Roman" w:cs="Times New Roman"/>
          <w:color w:val="000000"/>
          <w:sz w:val="24"/>
          <w:szCs w:val="24"/>
          <w:shd w:val="clear" w:color="auto" w:fill="FFFFFF"/>
        </w:rPr>
        <w:br/>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general,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manual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binding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method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forms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basis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all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research</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methods.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Because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they</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provide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structure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raw</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Some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major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issues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manual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system</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are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removing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tokens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first,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stopping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message,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pointing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remove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unknown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content,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storage,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access,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parameter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estimation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instability</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overfitting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etc.</w:t>
      </w:r>
      <w:r w:rsidRPr="00802A55">
        <w:rPr>
          <w:rFonts w:ascii="Times New Roman" w:hAnsi="Times New Roman" w:cs="Times New Roman"/>
          <w:color w:val="000000"/>
          <w:sz w:val="24"/>
          <w:szCs w:val="24"/>
          <w:shd w:val="clear" w:color="auto" w:fill="FFFFFF"/>
        </w:rPr>
        <w:br/>
      </w:r>
      <w:r w:rsidRPr="00802A55">
        <w:rPr>
          <w:rStyle w:val="sw"/>
          <w:rFonts w:ascii="Times New Roman" w:hAnsi="Times New Roman" w:cs="Times New Roman"/>
          <w:color w:val="000000"/>
          <w:sz w:val="24"/>
          <w:szCs w:val="24"/>
          <w:shd w:val="clear" w:color="auto" w:fill="FFFFFF"/>
        </w:rPr>
        <w:t>During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mining,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difficult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extract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deep</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meaning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content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from</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rPr>
        <w:br/>
      </w:r>
      <w:r w:rsidRPr="00802A55">
        <w:rPr>
          <w:rStyle w:val="sw"/>
          <w:rFonts w:ascii="Times New Roman" w:hAnsi="Times New Roman" w:cs="Times New Roman"/>
          <w:color w:val="000000"/>
          <w:sz w:val="24"/>
          <w:szCs w:val="24"/>
          <w:shd w:val="clear" w:color="auto" w:fill="FFFFFF"/>
        </w:rPr>
        <w:t>Semantic</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technology</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faces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more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problems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language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processing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situations,</w:t>
      </w:r>
      <w:r w:rsidRPr="00802A55">
        <w:rPr>
          <w:rFonts w:ascii="Times New Roman" w:hAnsi="Times New Roman" w:cs="Times New Roman"/>
          <w:color w:val="000000"/>
          <w:sz w:val="24"/>
          <w:szCs w:val="24"/>
          <w:shd w:val="clear" w:color="auto" w:fill="FFFFFF"/>
        </w:rPr>
        <w:t> </w:t>
      </w:r>
      <w:proofErr w:type="gramStart"/>
      <w:r w:rsidRPr="00802A55">
        <w:rPr>
          <w:rStyle w:val="sw"/>
          <w:rFonts w:ascii="Times New Roman" w:hAnsi="Times New Roman" w:cs="Times New Roman"/>
          <w:color w:val="000000"/>
          <w:sz w:val="24"/>
          <w:szCs w:val="24"/>
          <w:shd w:val="clear" w:color="auto" w:fill="FFFFFF"/>
        </w:rPr>
        <w:t>especially</w:t>
      </w:r>
      <w:proofErr w:type="gramEnd"/>
      <w:r w:rsidRPr="00802A55">
        <w:rPr>
          <w:rFonts w:ascii="Times New Roman" w:hAnsi="Times New Roman" w:cs="Times New Roman"/>
          <w:color w:val="000000"/>
          <w:sz w:val="24"/>
          <w:szCs w:val="24"/>
          <w:shd w:val="clear" w:color="auto" w:fill="FFFFFF"/>
        </w:rPr>
        <w:t> </w:t>
      </w:r>
    </w:p>
    <w:p w14:paraId="79DD5175" w14:textId="77777777" w:rsidR="00802A55" w:rsidRDefault="00802A55" w:rsidP="00802A55">
      <w:pPr>
        <w:spacing w:line="360" w:lineRule="auto"/>
        <w:jc w:val="both"/>
        <w:rPr>
          <w:rFonts w:ascii="Times New Roman" w:hAnsi="Times New Roman" w:cs="Times New Roman"/>
          <w:color w:val="000000"/>
          <w:sz w:val="24"/>
          <w:szCs w:val="24"/>
          <w:shd w:val="clear" w:color="auto" w:fill="FFFFFF"/>
        </w:rPr>
      </w:pPr>
      <w:r w:rsidRPr="00802A55">
        <w:rPr>
          <w:rStyle w:val="sw"/>
          <w:rFonts w:ascii="Times New Roman" w:hAnsi="Times New Roman" w:cs="Times New Roman"/>
          <w:color w:val="000000"/>
          <w:sz w:val="24"/>
          <w:szCs w:val="24"/>
          <w:shd w:val="clear" w:color="auto" w:fill="FFFFFF"/>
        </w:rPr>
        <w:t>automation.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mainly</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due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problem</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ambiguity</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natural</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language.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Emails,</w:t>
      </w:r>
      <w:r w:rsidRPr="00802A55">
        <w:rPr>
          <w:rFonts w:ascii="Times New Roman" w:hAnsi="Times New Roman" w:cs="Times New Roman"/>
          <w:color w:val="000000"/>
          <w:sz w:val="24"/>
          <w:szCs w:val="24"/>
          <w:shd w:val="clear" w:color="auto" w:fill="FFFFFF"/>
        </w:rPr>
        <w:t> </w:t>
      </w:r>
    </w:p>
    <w:p w14:paraId="6665BA39" w14:textId="6AAD8604" w:rsidR="00195340" w:rsidRPr="00802A55" w:rsidRDefault="00802A55" w:rsidP="00802A55">
      <w:pPr>
        <w:spacing w:line="360" w:lineRule="auto"/>
        <w:jc w:val="both"/>
        <w:rPr>
          <w:rFonts w:ascii="Times New Roman" w:eastAsia="Times New Roman" w:hAnsi="Times New Roman" w:cs="Times New Roman"/>
          <w:sz w:val="24"/>
          <w:szCs w:val="24"/>
        </w:rPr>
      </w:pPr>
      <w:r w:rsidRPr="00802A55">
        <w:rPr>
          <w:rStyle w:val="sw"/>
          <w:rFonts w:ascii="Times New Roman" w:hAnsi="Times New Roman" w:cs="Times New Roman"/>
          <w:color w:val="000000"/>
          <w:sz w:val="24"/>
          <w:szCs w:val="24"/>
          <w:shd w:val="clear" w:color="auto" w:fill="FFFFFF"/>
        </w:rPr>
        <w:t>abbreviations,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SMS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codes,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etc.</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text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files.</w:t>
      </w:r>
      <w:r w:rsidRPr="00802A55">
        <w:rPr>
          <w:rFonts w:ascii="Times New Roman" w:hAnsi="Times New Roman" w:cs="Times New Roman"/>
          <w:color w:val="000000"/>
          <w:sz w:val="24"/>
          <w:szCs w:val="24"/>
          <w:shd w:val="clear" w:color="auto" w:fill="FFFFFF"/>
        </w:rPr>
        <w:t> </w:t>
      </w:r>
      <w:r>
        <w:rPr>
          <w:rStyle w:val="sw"/>
          <w:rFonts w:ascii="Times New Roman" w:hAnsi="Times New Roman" w:cs="Times New Roman"/>
          <w:color w:val="000000"/>
          <w:sz w:val="24"/>
          <w:szCs w:val="24"/>
          <w:shd w:val="clear" w:color="auto" w:fill="FFFFFF"/>
        </w:rPr>
        <w:t>T</w:t>
      </w:r>
      <w:r w:rsidRPr="00802A55">
        <w:rPr>
          <w:rStyle w:val="sw"/>
          <w:rFonts w:ascii="Times New Roman" w:hAnsi="Times New Roman" w:cs="Times New Roman"/>
          <w:color w:val="000000"/>
          <w:sz w:val="24"/>
          <w:szCs w:val="24"/>
          <w:shd w:val="clear" w:color="auto" w:fill="FFFFFF"/>
        </w:rPr>
        <w: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presence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heterogeneous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components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such</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as</w:t>
      </w:r>
      <w:r w:rsidRPr="00802A55">
        <w:rPr>
          <w:rFonts w:ascii="Times New Roman" w:hAnsi="Times New Roman" w:cs="Times New Roman"/>
          <w:color w:val="000000"/>
          <w:sz w:val="24"/>
          <w:szCs w:val="24"/>
          <w:shd w:val="clear" w:color="auto" w:fill="FFFFFF"/>
        </w:rPr>
        <w:t> </w:t>
      </w:r>
      <w:r>
        <w:rPr>
          <w:rStyle w:val="sw"/>
          <w:rFonts w:ascii="Times New Roman" w:hAnsi="Times New Roman" w:cs="Times New Roman"/>
          <w:color w:val="000000"/>
          <w:sz w:val="24"/>
          <w:szCs w:val="24"/>
          <w:shd w:val="clear" w:color="auto" w:fill="FFFFFF"/>
        </w:rPr>
        <w:t>a</w:t>
      </w:r>
      <w:r w:rsidRPr="00802A55">
        <w:rPr>
          <w:rStyle w:val="sw"/>
          <w:rFonts w:ascii="Times New Roman" w:hAnsi="Times New Roman" w:cs="Times New Roman"/>
          <w:color w:val="000000"/>
          <w:sz w:val="24"/>
          <w:szCs w:val="24"/>
          <w:shd w:val="clear" w:color="auto" w:fill="FFFFFF"/>
        </w:rPr>
        <w:t>dding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competition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existing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mining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tools,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each</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requires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different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algorithm</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ranking.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Reducing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amount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remaining</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database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another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important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factor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text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analysis.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While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security</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concern,</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need</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for</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text</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analytics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is</w:t>
      </w:r>
      <w:r w:rsidRPr="00802A55">
        <w:rPr>
          <w:rFonts w:ascii="Times New Roman" w:hAnsi="Times New Roman" w:cs="Times New Roman"/>
          <w:color w:val="000000"/>
          <w:sz w:val="24"/>
          <w:szCs w:val="24"/>
          <w:shd w:val="clear" w:color="auto" w:fill="FFFFFF"/>
        </w:rPr>
        <w:t> </w:t>
      </w:r>
      <w:r w:rsidRPr="00802A55">
        <w:rPr>
          <w:rStyle w:val="sw"/>
          <w:rFonts w:ascii="Times New Roman" w:hAnsi="Times New Roman" w:cs="Times New Roman"/>
          <w:color w:val="000000"/>
          <w:sz w:val="24"/>
          <w:szCs w:val="24"/>
          <w:shd w:val="clear" w:color="auto" w:fill="FFFFFF"/>
        </w:rPr>
        <w:t>security.</w:t>
      </w:r>
    </w:p>
    <w:p w14:paraId="650CE93C" w14:textId="3B5C9FB4" w:rsidR="00195340" w:rsidRDefault="00195340">
      <w:pPr>
        <w:spacing w:line="480" w:lineRule="auto"/>
        <w:jc w:val="both"/>
        <w:rPr>
          <w:rFonts w:ascii="Times New Roman" w:eastAsia="Times New Roman" w:hAnsi="Times New Roman" w:cs="Times New Roman"/>
          <w:b/>
          <w:sz w:val="28"/>
          <w:szCs w:val="28"/>
        </w:rPr>
      </w:pPr>
    </w:p>
    <w:p w14:paraId="3B2795D2" w14:textId="5B664B69"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8AB7AB1" w14:textId="77777777" w:rsidR="00F5060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944C14A" w14:textId="77777777" w:rsidR="00802A55" w:rsidRDefault="00802A55" w:rsidP="00802A55">
      <w:pPr>
        <w:spacing w:line="360" w:lineRule="auto"/>
        <w:rPr>
          <w:rFonts w:ascii="Times New Roman" w:hAnsi="Times New Roman" w:cs="Times New Roman"/>
          <w:sz w:val="24"/>
          <w:szCs w:val="24"/>
          <w:shd w:val="clear" w:color="auto" w:fill="FFFFFF"/>
        </w:rPr>
      </w:pPr>
      <w:r w:rsidRPr="00802A55">
        <w:rPr>
          <w:rStyle w:val="sw"/>
          <w:rFonts w:ascii="Times New Roman" w:hAnsi="Times New Roman" w:cs="Times New Roman"/>
          <w:color w:val="000000"/>
          <w:sz w:val="24"/>
          <w:szCs w:val="24"/>
          <w:shd w:val="clear" w:color="auto" w:fill="FFFFFF"/>
        </w:rPr>
        <w:t>We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created</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this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project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by</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analyzing</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sentiment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using</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Vader</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Amazon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food</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review</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dataset,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which</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shows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all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stats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reviews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such</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positive,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negative,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neutral.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This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will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be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done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by</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Sentiment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Analyzer</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Vader</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w:t>
      </w:r>
      <w:r w:rsidRPr="00802A55">
        <w:rPr>
          <w:rFonts w:ascii="Times New Roman" w:hAnsi="Times New Roman" w:cs="Times New Roman"/>
          <w:sz w:val="24"/>
          <w:szCs w:val="24"/>
          <w:shd w:val="clear" w:color="auto" w:fill="FFFFFF"/>
        </w:rPr>
        <w:t> </w:t>
      </w:r>
      <w:proofErr w:type="gramStart"/>
      <w:r w:rsidRPr="00802A55">
        <w:rPr>
          <w:rStyle w:val="sw"/>
          <w:rFonts w:ascii="Times New Roman" w:hAnsi="Times New Roman" w:cs="Times New Roman"/>
          <w:color w:val="000000"/>
          <w:sz w:val="24"/>
          <w:szCs w:val="24"/>
          <w:shd w:val="clear" w:color="auto" w:fill="FFFFFF"/>
        </w:rPr>
        <w:t>Both</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these</w:t>
      </w:r>
      <w:proofErr w:type="gramEnd"/>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models</w:t>
      </w:r>
      <w:r w:rsidRPr="00802A55">
        <w:rPr>
          <w:rFonts w:ascii="Times New Roman" w:hAnsi="Times New Roman" w:cs="Times New Roman"/>
          <w:sz w:val="24"/>
          <w:szCs w:val="24"/>
          <w:shd w:val="clear" w:color="auto" w:fill="FFFFFF"/>
        </w:rPr>
        <w:t> </w:t>
      </w:r>
    </w:p>
    <w:p w14:paraId="1B078110" w14:textId="77777777" w:rsidR="001E7CAE" w:rsidRDefault="00802A55" w:rsidP="00802A55">
      <w:pPr>
        <w:spacing w:line="360" w:lineRule="auto"/>
        <w:rPr>
          <w:rFonts w:ascii="Times New Roman" w:hAnsi="Times New Roman" w:cs="Times New Roman"/>
          <w:sz w:val="24"/>
          <w:szCs w:val="24"/>
          <w:shd w:val="clear" w:color="auto" w:fill="FFFFFF"/>
        </w:rPr>
      </w:pPr>
      <w:r w:rsidRPr="00802A55">
        <w:rPr>
          <w:rStyle w:val="sw"/>
          <w:rFonts w:ascii="Times New Roman" w:hAnsi="Times New Roman" w:cs="Times New Roman"/>
          <w:color w:val="000000"/>
          <w:sz w:val="24"/>
          <w:szCs w:val="24"/>
          <w:shd w:val="clear" w:color="auto" w:fill="FFFFFF"/>
        </w:rPr>
        <w:t>are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useful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for</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analyzing</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emotions.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This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project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will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help</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many</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areas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such</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as</w:t>
      </w:r>
      <w:r w:rsidRPr="00802A55">
        <w:rPr>
          <w:rFonts w:ascii="Times New Roman" w:hAnsi="Times New Roman" w:cs="Times New Roman"/>
          <w:sz w:val="24"/>
          <w:szCs w:val="24"/>
          <w:shd w:val="clear" w:color="auto" w:fill="FFFFFF"/>
        </w:rPr>
        <w:t> </w:t>
      </w:r>
      <w:proofErr w:type="gramStart"/>
      <w:r w:rsidRPr="00802A55">
        <w:rPr>
          <w:rStyle w:val="sw"/>
          <w:rFonts w:ascii="Times New Roman" w:hAnsi="Times New Roman" w:cs="Times New Roman"/>
          <w:color w:val="000000"/>
          <w:sz w:val="24"/>
          <w:szCs w:val="24"/>
          <w:shd w:val="clear" w:color="auto" w:fill="FFFFFF"/>
        </w:rPr>
        <w:t>spam</w:t>
      </w:r>
      <w:proofErr w:type="gramEnd"/>
      <w:r w:rsidRPr="00802A55">
        <w:rPr>
          <w:rFonts w:ascii="Times New Roman" w:hAnsi="Times New Roman" w:cs="Times New Roman"/>
          <w:sz w:val="24"/>
          <w:szCs w:val="24"/>
          <w:shd w:val="clear" w:color="auto" w:fill="FFFFFF"/>
        </w:rPr>
        <w:t> </w:t>
      </w:r>
    </w:p>
    <w:p w14:paraId="32A44170" w14:textId="77777777" w:rsidR="001E7CAE" w:rsidRDefault="00802A55" w:rsidP="00802A55">
      <w:pPr>
        <w:spacing w:line="360" w:lineRule="auto"/>
        <w:rPr>
          <w:rFonts w:ascii="Times New Roman" w:hAnsi="Times New Roman" w:cs="Times New Roman"/>
          <w:sz w:val="24"/>
          <w:szCs w:val="24"/>
          <w:shd w:val="clear" w:color="auto" w:fill="FFFFFF"/>
        </w:rPr>
      </w:pPr>
      <w:r w:rsidRPr="00802A55">
        <w:rPr>
          <w:rStyle w:val="sw"/>
          <w:rFonts w:ascii="Times New Roman" w:hAnsi="Times New Roman" w:cs="Times New Roman"/>
          <w:color w:val="000000"/>
          <w:sz w:val="24"/>
          <w:szCs w:val="24"/>
          <w:shd w:val="clear" w:color="auto" w:fill="FFFFFF"/>
        </w:rPr>
        <w:t>detection,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target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classification,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search</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terms.</w:t>
      </w:r>
      <w:r w:rsidRPr="00802A55">
        <w:rPr>
          <w:rFonts w:ascii="Times New Roman" w:hAnsi="Times New Roman" w:cs="Times New Roman"/>
          <w:sz w:val="24"/>
          <w:szCs w:val="24"/>
          <w:shd w:val="clear" w:color="auto" w:fill="FFFFFF"/>
        </w:rPr>
        <w:br/>
      </w:r>
      <w:r w:rsidRPr="00802A55">
        <w:rPr>
          <w:rStyle w:val="sw"/>
          <w:rFonts w:ascii="Times New Roman" w:hAnsi="Times New Roman" w:cs="Times New Roman"/>
          <w:color w:val="000000"/>
          <w:sz w:val="24"/>
          <w:szCs w:val="24"/>
          <w:shd w:val="clear" w:color="auto" w:fill="FFFFFF"/>
        </w:rPr>
        <w:t>shows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way</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create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general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structure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that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combines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decision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structure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p>
    <w:p w14:paraId="60B2A7AF" w14:textId="77777777" w:rsidR="001E7CAE" w:rsidRDefault="00802A55" w:rsidP="00802A55">
      <w:pPr>
        <w:spacing w:line="360" w:lineRule="auto"/>
        <w:rPr>
          <w:rStyle w:val="sw"/>
          <w:rFonts w:ascii="Times New Roman" w:hAnsi="Times New Roman" w:cs="Times New Roman"/>
          <w:color w:val="000000"/>
          <w:sz w:val="24"/>
          <w:szCs w:val="24"/>
          <w:shd w:val="clear" w:color="auto" w:fill="FFFFFF"/>
        </w:rPr>
      </w:pPr>
      <w:r w:rsidRPr="00802A55">
        <w:rPr>
          <w:rStyle w:val="sw"/>
          <w:rFonts w:ascii="Times New Roman" w:hAnsi="Times New Roman" w:cs="Times New Roman"/>
          <w:color w:val="000000"/>
          <w:sz w:val="24"/>
          <w:szCs w:val="24"/>
          <w:shd w:val="clear" w:color="auto" w:fill="FFFFFF"/>
        </w:rPr>
        <w:t>hierarchical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bracket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structure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into</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single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structure.</w:t>
      </w:r>
      <w:r w:rsidRPr="00802A55">
        <w:rPr>
          <w:rFonts w:ascii="Times New Roman" w:hAnsi="Times New Roman" w:cs="Times New Roman"/>
          <w:sz w:val="24"/>
          <w:szCs w:val="24"/>
        </w:rPr>
        <w:br/>
      </w:r>
    </w:p>
    <w:p w14:paraId="61CDC53D" w14:textId="03013749" w:rsidR="001E7CAE" w:rsidRDefault="00802A55" w:rsidP="00802A55">
      <w:pPr>
        <w:spacing w:line="360" w:lineRule="auto"/>
        <w:rPr>
          <w:rFonts w:ascii="Times New Roman" w:hAnsi="Times New Roman" w:cs="Times New Roman"/>
          <w:sz w:val="24"/>
          <w:szCs w:val="24"/>
          <w:shd w:val="clear" w:color="auto" w:fill="FFFFFF"/>
        </w:rPr>
      </w:pPr>
      <w:r w:rsidRPr="00802A55">
        <w:rPr>
          <w:rStyle w:val="sw"/>
          <w:rFonts w:ascii="Times New Roman" w:hAnsi="Times New Roman" w:cs="Times New Roman"/>
          <w:color w:val="000000"/>
          <w:sz w:val="24"/>
          <w:szCs w:val="24"/>
          <w:shd w:val="clear" w:color="auto" w:fill="FFFFFF"/>
        </w:rPr>
        <w:t>Therefore,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biases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judgment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model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disadvantages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hierarchical</w:t>
      </w:r>
      <w:r w:rsidRPr="00802A55">
        <w:rPr>
          <w:rFonts w:ascii="Times New Roman" w:hAnsi="Times New Roman" w:cs="Times New Roman"/>
          <w:sz w:val="24"/>
          <w:szCs w:val="24"/>
          <w:shd w:val="clear" w:color="auto" w:fill="FFFFFF"/>
        </w:rPr>
        <w:t> </w:t>
      </w:r>
    </w:p>
    <w:p w14:paraId="3301B8F1" w14:textId="77777777" w:rsidR="001E7CAE" w:rsidRDefault="00802A55" w:rsidP="00802A55">
      <w:pPr>
        <w:spacing w:line="360" w:lineRule="auto"/>
        <w:rPr>
          <w:rFonts w:ascii="Times New Roman" w:hAnsi="Times New Roman" w:cs="Times New Roman"/>
          <w:sz w:val="24"/>
          <w:szCs w:val="24"/>
          <w:shd w:val="clear" w:color="auto" w:fill="FFFFFF"/>
        </w:rPr>
      </w:pPr>
      <w:r w:rsidRPr="00802A55">
        <w:rPr>
          <w:rStyle w:val="sw"/>
          <w:rFonts w:ascii="Times New Roman" w:hAnsi="Times New Roman" w:cs="Times New Roman"/>
          <w:color w:val="000000"/>
          <w:sz w:val="24"/>
          <w:szCs w:val="24"/>
          <w:shd w:val="clear" w:color="auto" w:fill="FFFFFF"/>
        </w:rPr>
        <w:t>classifier</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can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be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developed</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simultaneously</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each</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educational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level.</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However,</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according</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literature,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semiscriptive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classifications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have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become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important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writing</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due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their</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efficient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classification.</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It</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reduces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time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costs.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Some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key</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issues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include</w:t>
      </w:r>
      <w:r w:rsidRPr="00802A55">
        <w:rPr>
          <w:rFonts w:ascii="Times New Roman" w:hAnsi="Times New Roman" w:cs="Times New Roman"/>
          <w:sz w:val="24"/>
          <w:szCs w:val="24"/>
          <w:shd w:val="clear" w:color="auto" w:fill="FFFFFF"/>
        </w:rPr>
        <w:t> </w:t>
      </w:r>
      <w:proofErr w:type="gramStart"/>
      <w:r w:rsidRPr="00802A55">
        <w:rPr>
          <w:rStyle w:val="sw"/>
          <w:rFonts w:ascii="Times New Roman" w:hAnsi="Times New Roman" w:cs="Times New Roman"/>
          <w:color w:val="000000"/>
          <w:sz w:val="24"/>
          <w:szCs w:val="24"/>
          <w:shd w:val="clear" w:color="auto" w:fill="FFFFFF"/>
        </w:rPr>
        <w:t>improving</w:t>
      </w:r>
      <w:proofErr w:type="gramEnd"/>
      <w:r w:rsidRPr="00802A55">
        <w:rPr>
          <w:rFonts w:ascii="Times New Roman" w:hAnsi="Times New Roman" w:cs="Times New Roman"/>
          <w:sz w:val="24"/>
          <w:szCs w:val="24"/>
          <w:shd w:val="clear" w:color="auto" w:fill="FFFFFF"/>
        </w:rPr>
        <w:t> </w:t>
      </w:r>
    </w:p>
    <w:p w14:paraId="57EF55F3" w14:textId="77777777" w:rsidR="001E7CAE" w:rsidRDefault="00802A55" w:rsidP="00802A55">
      <w:pPr>
        <w:spacing w:line="360" w:lineRule="auto"/>
        <w:rPr>
          <w:rFonts w:ascii="Times New Roman" w:hAnsi="Times New Roman" w:cs="Times New Roman"/>
          <w:sz w:val="24"/>
          <w:szCs w:val="24"/>
          <w:shd w:val="clear" w:color="auto" w:fill="FFFFFF"/>
        </w:rPr>
      </w:pPr>
      <w:r w:rsidRPr="00802A55">
        <w:rPr>
          <w:rStyle w:val="sw"/>
          <w:rFonts w:ascii="Times New Roman" w:hAnsi="Times New Roman" w:cs="Times New Roman"/>
          <w:color w:val="000000"/>
          <w:sz w:val="24"/>
          <w:szCs w:val="24"/>
          <w:shd w:val="clear" w:color="auto" w:fill="FFFFFF"/>
        </w:rPr>
        <w:t>performance,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handling</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large</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taxonomy,</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selecting</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features,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regions,</w:t>
      </w:r>
      <w:r w:rsidRPr="00802A55">
        <w:rPr>
          <w:rFonts w:ascii="Times New Roman" w:hAnsi="Times New Roman" w:cs="Times New Roman"/>
          <w:sz w:val="24"/>
          <w:szCs w:val="24"/>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rFonts w:ascii="Times New Roman" w:hAnsi="Times New Roman" w:cs="Times New Roman"/>
          <w:sz w:val="24"/>
          <w:szCs w:val="24"/>
          <w:shd w:val="clear" w:color="auto" w:fill="FFFFFF"/>
        </w:rPr>
        <w:t> </w:t>
      </w:r>
      <w:proofErr w:type="gramStart"/>
      <w:r w:rsidRPr="00802A55">
        <w:rPr>
          <w:rStyle w:val="sw"/>
          <w:rFonts w:ascii="Times New Roman" w:hAnsi="Times New Roman" w:cs="Times New Roman"/>
          <w:color w:val="000000"/>
          <w:sz w:val="24"/>
          <w:szCs w:val="24"/>
          <w:shd w:val="clear" w:color="auto" w:fill="FFFFFF"/>
        </w:rPr>
        <w:t>data</w:t>
      </w:r>
      <w:proofErr w:type="gramEnd"/>
      <w:r w:rsidRPr="00802A55">
        <w:rPr>
          <w:rFonts w:ascii="Times New Roman" w:hAnsi="Times New Roman" w:cs="Times New Roman"/>
          <w:sz w:val="24"/>
          <w:szCs w:val="24"/>
          <w:shd w:val="clear" w:color="auto" w:fill="FFFFFF"/>
        </w:rPr>
        <w:t> </w:t>
      </w:r>
    </w:p>
    <w:p w14:paraId="349EB869" w14:textId="77777777" w:rsidR="001E7CAE" w:rsidRDefault="00802A55" w:rsidP="001E7CAE">
      <w:pPr>
        <w:pStyle w:val="NoSpacing"/>
        <w:spacing w:line="360" w:lineRule="auto"/>
        <w:rPr>
          <w:rStyle w:val="sw"/>
          <w:rFonts w:ascii="Times New Roman" w:hAnsi="Times New Roman" w:cs="Times New Roman"/>
          <w:color w:val="000000"/>
          <w:sz w:val="24"/>
          <w:szCs w:val="24"/>
          <w:shd w:val="clear" w:color="auto" w:fill="FFFFFF"/>
        </w:rPr>
      </w:pPr>
      <w:r w:rsidRPr="00802A55">
        <w:rPr>
          <w:rStyle w:val="sw"/>
          <w:rFonts w:ascii="Times New Roman" w:hAnsi="Times New Roman" w:cs="Times New Roman"/>
          <w:color w:val="000000"/>
          <w:sz w:val="24"/>
          <w:szCs w:val="24"/>
          <w:shd w:val="clear" w:color="auto" w:fill="FFFFFF"/>
        </w:rPr>
        <w:t>inconsistencies.</w:t>
      </w:r>
      <w:r w:rsidR="001E7CAE" w:rsidRPr="00802A55">
        <w:rPr>
          <w:shd w:val="clear" w:color="auto" w:fill="FFFFFF"/>
        </w:rPr>
        <w:t xml:space="preserve"> </w:t>
      </w:r>
      <w:r w:rsidRPr="00802A55">
        <w:rPr>
          <w:shd w:val="clear" w:color="auto" w:fill="FFFFFF"/>
        </w:rPr>
        <w:br/>
      </w:r>
    </w:p>
    <w:p w14:paraId="76D3491E" w14:textId="77777777" w:rsidR="001E7CAE" w:rsidRDefault="00802A55" w:rsidP="001E7CAE">
      <w:pPr>
        <w:pStyle w:val="NoSpacing"/>
        <w:spacing w:line="360" w:lineRule="auto"/>
        <w:rPr>
          <w:rStyle w:val="sw"/>
          <w:rFonts w:ascii="Times New Roman" w:hAnsi="Times New Roman" w:cs="Times New Roman"/>
          <w:color w:val="000000"/>
          <w:sz w:val="24"/>
          <w:szCs w:val="24"/>
          <w:shd w:val="clear" w:color="auto" w:fill="FFFFFF"/>
        </w:rPr>
      </w:pPr>
      <w:r w:rsidRPr="00802A55">
        <w:rPr>
          <w:rStyle w:val="sw"/>
          <w:rFonts w:ascii="Times New Roman" w:hAnsi="Times New Roman" w:cs="Times New Roman"/>
          <w:color w:val="000000"/>
          <w:sz w:val="24"/>
          <w:szCs w:val="24"/>
          <w:shd w:val="clear" w:color="auto" w:fill="FFFFFF"/>
        </w:rPr>
        <w:t>Naive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Bayes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can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improved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by</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increasing</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prior</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probability</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modeling</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iteratively.</w:t>
      </w:r>
      <w:r w:rsidRPr="00802A55">
        <w:br/>
      </w:r>
      <w:r w:rsidRPr="00802A55">
        <w:rPr>
          <w:rStyle w:val="sw"/>
          <w:rFonts w:ascii="Times New Roman" w:hAnsi="Times New Roman" w:cs="Times New Roman"/>
          <w:color w:val="000000"/>
          <w:sz w:val="24"/>
          <w:szCs w:val="24"/>
          <w:shd w:val="clear" w:color="auto" w:fill="FFFFFF"/>
        </w:rPr>
        <w:t>For</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example,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models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developed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using</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modified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Naive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Bayes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algorithm</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were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used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develop</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flood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analysis.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experiments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this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article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show</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that</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test</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results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can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better</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obtained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before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event,</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which</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will</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help</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improve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later</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prediction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event</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reduce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uncertainty</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frequency</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calculation.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But</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its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performance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distribution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of</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letters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needs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be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further</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improved.</w:t>
      </w:r>
      <w:r w:rsidR="001E7CAE" w:rsidRPr="00802A55">
        <w:rPr>
          <w:shd w:val="clear" w:color="auto" w:fill="FFFFFF"/>
        </w:rPr>
        <w:t xml:space="preserve"> </w:t>
      </w:r>
      <w:r w:rsidRPr="00802A55">
        <w:rPr>
          <w:shd w:val="clear" w:color="auto" w:fill="FFFFFF"/>
        </w:rPr>
        <w:br/>
      </w:r>
    </w:p>
    <w:p w14:paraId="058A9A54" w14:textId="23B701A7" w:rsidR="001E7CAE" w:rsidRPr="001E7CAE" w:rsidRDefault="00802A55" w:rsidP="001E7CAE">
      <w:pPr>
        <w:pStyle w:val="NoSpacing"/>
        <w:spacing w:line="360" w:lineRule="auto"/>
        <w:rPr>
          <w:rFonts w:ascii="Times New Roman" w:hAnsi="Times New Roman" w:cs="Times New Roman"/>
          <w:sz w:val="24"/>
          <w:szCs w:val="24"/>
        </w:rPr>
      </w:pPr>
      <w:r w:rsidRPr="00802A55">
        <w:rPr>
          <w:rStyle w:val="sw"/>
          <w:rFonts w:ascii="Times New Roman" w:hAnsi="Times New Roman" w:cs="Times New Roman"/>
          <w:color w:val="000000"/>
          <w:sz w:val="24"/>
          <w:szCs w:val="24"/>
          <w:shd w:val="clear" w:color="auto" w:fill="FFFFFF"/>
        </w:rPr>
        <w:t>Based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on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analysis,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data</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collection,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feature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extraction,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and</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classification</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algorithms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are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three</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most</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important</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areas</w:t>
      </w:r>
      <w:r w:rsidRPr="00802A55">
        <w:rPr>
          <w:shd w:val="clear" w:color="auto" w:fill="FFFFFF"/>
        </w:rPr>
        <w:t> </w:t>
      </w:r>
      <w:r w:rsidRPr="00802A55">
        <w:rPr>
          <w:rStyle w:val="sw"/>
          <w:rFonts w:ascii="Times New Roman" w:hAnsi="Times New Roman" w:cs="Times New Roman"/>
          <w:color w:val="000000"/>
          <w:sz w:val="24"/>
          <w:szCs w:val="24"/>
          <w:shd w:val="clear" w:color="auto" w:fill="FFFFFF"/>
        </w:rPr>
        <w:t>to</w:t>
      </w:r>
      <w:r w:rsidRPr="00802A55">
        <w:rPr>
          <w:shd w:val="clear" w:color="auto" w:fill="FFFFFF"/>
        </w:rPr>
        <w:t> </w:t>
      </w:r>
      <w:proofErr w:type="gramStart"/>
      <w:r w:rsidRPr="00802A55">
        <w:rPr>
          <w:rStyle w:val="sw"/>
          <w:rFonts w:ascii="Times New Roman" w:hAnsi="Times New Roman" w:cs="Times New Roman"/>
          <w:color w:val="000000"/>
          <w:sz w:val="24"/>
          <w:szCs w:val="24"/>
          <w:shd w:val="clear" w:color="auto" w:fill="FFFFFF"/>
        </w:rPr>
        <w:t>improve</w:t>
      </w:r>
      <w:r w:rsidRPr="00802A55">
        <w:rPr>
          <w:shd w:val="clear" w:color="auto" w:fill="FFFFFF"/>
        </w:rPr>
        <w:t> </w:t>
      </w:r>
      <w:r w:rsidR="001E7CAE" w:rsidRPr="00802A55">
        <w:rPr>
          <w:shd w:val="clear" w:color="auto" w:fill="FFFFFF"/>
        </w:rPr>
        <w:t xml:space="preserve"> </w:t>
      </w:r>
      <w:r w:rsidR="001E7CAE">
        <w:rPr>
          <w:shd w:val="clear" w:color="auto" w:fill="FFFFFF"/>
        </w:rPr>
        <w:t>.</w:t>
      </w:r>
      <w:proofErr w:type="gramEnd"/>
      <w:r w:rsidRPr="00802A55">
        <w:br/>
      </w:r>
      <w:r w:rsidRPr="00802A55">
        <w:rPr>
          <w:shd w:val="clear" w:color="auto" w:fill="FFFFFF"/>
        </w:rPr>
        <w:br/>
      </w:r>
    </w:p>
    <w:p w14:paraId="22BAAAB9" w14:textId="3DBCC60C" w:rsidR="001E7CAE" w:rsidRPr="001E7CAE" w:rsidRDefault="00802A55" w:rsidP="001E7CAE">
      <w:pPr>
        <w:pStyle w:val="NoSpacing"/>
        <w:spacing w:line="360" w:lineRule="auto"/>
        <w:rPr>
          <w:rStyle w:val="sw"/>
          <w:rFonts w:ascii="Times New Roman" w:hAnsi="Times New Roman" w:cs="Times New Roman"/>
          <w:color w:val="000000"/>
          <w:sz w:val="24"/>
          <w:szCs w:val="24"/>
          <w:shd w:val="clear" w:color="auto" w:fill="FFFFFF"/>
        </w:rPr>
      </w:pPr>
      <w:r w:rsidRPr="001E7CAE">
        <w:rPr>
          <w:rFonts w:ascii="Times New Roman" w:hAnsi="Times New Roman" w:cs="Times New Roman"/>
          <w:sz w:val="24"/>
          <w:szCs w:val="24"/>
        </w:rPr>
        <w:br/>
      </w:r>
    </w:p>
    <w:p w14:paraId="18366E11" w14:textId="4847DEA0" w:rsidR="00F5060A" w:rsidRPr="00802A55" w:rsidRDefault="00F5060A" w:rsidP="001E7CAE">
      <w:pPr>
        <w:pStyle w:val="NoSpacing"/>
        <w:spacing w:line="360" w:lineRule="auto"/>
        <w:rPr>
          <w:rFonts w:eastAsia="Times New Roman"/>
        </w:rPr>
      </w:pPr>
    </w:p>
    <w:p w14:paraId="306C8094" w14:textId="77777777" w:rsidR="001E7CAE" w:rsidRDefault="001E7CAE">
      <w:pPr>
        <w:spacing w:line="480" w:lineRule="auto"/>
        <w:jc w:val="both"/>
        <w:rPr>
          <w:rFonts w:ascii="Times New Roman" w:eastAsia="Times New Roman" w:hAnsi="Times New Roman" w:cs="Times New Roman"/>
          <w:b/>
          <w:sz w:val="32"/>
          <w:szCs w:val="32"/>
        </w:rPr>
      </w:pPr>
    </w:p>
    <w:p w14:paraId="51320E77" w14:textId="27CAF6D8" w:rsidR="00F5060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A295D9E" w14:textId="44901FD5" w:rsidR="003F0CDE" w:rsidRDefault="009E2EFD" w:rsidP="005C0FB8">
      <w:pPr>
        <w:spacing w:line="360" w:lineRule="auto"/>
        <w:ind w:left="360" w:hanging="360"/>
        <w:jc w:val="both"/>
      </w:pPr>
      <w:r>
        <w:t xml:space="preserve">       </w:t>
      </w:r>
    </w:p>
    <w:p w14:paraId="4D8D8BE0" w14:textId="00FA43FD" w:rsidR="001E7CAE" w:rsidRPr="003F49CB" w:rsidRDefault="001E7CAE" w:rsidP="003F49CB">
      <w:pPr>
        <w:pStyle w:val="ListParagraph"/>
        <w:numPr>
          <w:ilvl w:val="0"/>
          <w:numId w:val="4"/>
        </w:numPr>
        <w:spacing w:line="360" w:lineRule="auto"/>
        <w:jc w:val="center"/>
      </w:pPr>
      <w:r w:rsidRPr="003F49CB">
        <w:t>Jordan, Michael I., and Tom M. Mitchell. "Machine learning: Trends, perspectives, and prospects." Science 349, no. 6245 (2015): 255-260.</w:t>
      </w:r>
    </w:p>
    <w:p w14:paraId="4A3BEF9C" w14:textId="5D1E88E7" w:rsidR="001E7CAE" w:rsidRPr="003F49CB" w:rsidRDefault="001E7CAE" w:rsidP="003F49CB">
      <w:pPr>
        <w:pStyle w:val="ListParagraph"/>
        <w:numPr>
          <w:ilvl w:val="0"/>
          <w:numId w:val="4"/>
        </w:numPr>
        <w:spacing w:line="360" w:lineRule="auto"/>
        <w:jc w:val="center"/>
      </w:pPr>
      <w:r w:rsidRPr="003F49CB">
        <w:t xml:space="preserve">Sahoo, Abhaya Kumar, Chittaranjan Pradhan, and </w:t>
      </w:r>
      <w:proofErr w:type="spellStart"/>
      <w:r w:rsidRPr="003F49CB">
        <w:t>Himansu</w:t>
      </w:r>
      <w:proofErr w:type="spellEnd"/>
      <w:r w:rsidRPr="003F49CB">
        <w:t xml:space="preserve"> Das. "Performance evaluation of different machine learning methods and </w:t>
      </w:r>
      <w:proofErr w:type="gramStart"/>
      <w:r w:rsidRPr="003F49CB">
        <w:t>deep-learning</w:t>
      </w:r>
      <w:proofErr w:type="gramEnd"/>
      <w:r w:rsidRPr="003F49CB">
        <w:t xml:space="preserve"> based convolutional neural network for health decision making." In Nature inspired computing for data science, pp. 201- 212. Springer, Cham, 2020.</w:t>
      </w:r>
    </w:p>
    <w:p w14:paraId="78640856" w14:textId="58215EF0" w:rsidR="001E7CAE" w:rsidRPr="003F49CB" w:rsidRDefault="001E7CAE" w:rsidP="003F49CB">
      <w:pPr>
        <w:pStyle w:val="ListParagraph"/>
        <w:numPr>
          <w:ilvl w:val="0"/>
          <w:numId w:val="4"/>
        </w:numPr>
        <w:spacing w:line="360" w:lineRule="auto"/>
        <w:jc w:val="center"/>
      </w:pPr>
      <w:r w:rsidRPr="003F49CB">
        <w:t xml:space="preserve">Prajapati, </w:t>
      </w:r>
      <w:proofErr w:type="spellStart"/>
      <w:r w:rsidRPr="003F49CB">
        <w:t>Gend</w:t>
      </w:r>
      <w:proofErr w:type="spellEnd"/>
      <w:r w:rsidRPr="003F49CB">
        <w:t xml:space="preserve"> Lal, and Rekha Saha. "REEDS: Relevance and enhanced </w:t>
      </w:r>
      <w:proofErr w:type="gramStart"/>
      <w:r w:rsidRPr="003F49CB">
        <w:t>entropy based</w:t>
      </w:r>
      <w:proofErr w:type="gramEnd"/>
      <w:r w:rsidRPr="003F49CB">
        <w:t xml:space="preserve"> Dempster Shafer approach for next word prediction using language model." Journal of Computational Science 35 (2019): 1-11.</w:t>
      </w:r>
    </w:p>
    <w:p w14:paraId="30A0D530" w14:textId="63D7268E" w:rsidR="001E7CAE" w:rsidRPr="003F49CB" w:rsidRDefault="001E7CAE" w:rsidP="003F49CB">
      <w:pPr>
        <w:pStyle w:val="ListParagraph"/>
        <w:numPr>
          <w:ilvl w:val="0"/>
          <w:numId w:val="4"/>
        </w:numPr>
        <w:spacing w:line="360" w:lineRule="auto"/>
        <w:jc w:val="center"/>
      </w:pPr>
      <w:proofErr w:type="spellStart"/>
      <w:r w:rsidRPr="003F49CB">
        <w:t>Ambulgekar</w:t>
      </w:r>
      <w:proofErr w:type="spellEnd"/>
      <w:r w:rsidRPr="003F49CB">
        <w:t xml:space="preserve">, Sourabh, </w:t>
      </w:r>
      <w:proofErr w:type="spellStart"/>
      <w:r w:rsidRPr="003F49CB">
        <w:t>Sanket</w:t>
      </w:r>
      <w:proofErr w:type="spellEnd"/>
      <w:r w:rsidRPr="003F49CB">
        <w:t xml:space="preserve"> </w:t>
      </w:r>
      <w:proofErr w:type="spellStart"/>
      <w:r w:rsidRPr="003F49CB">
        <w:t>Malewadikar</w:t>
      </w:r>
      <w:proofErr w:type="spellEnd"/>
      <w:r w:rsidRPr="003F49CB">
        <w:t xml:space="preserve">, Raju </w:t>
      </w:r>
      <w:proofErr w:type="spellStart"/>
      <w:r w:rsidRPr="003F49CB">
        <w:t>Garande</w:t>
      </w:r>
      <w:proofErr w:type="spellEnd"/>
      <w:r w:rsidRPr="003F49CB">
        <w:t xml:space="preserve">, and Bharti Joshi. "Next Words Prediction Using Recurrent </w:t>
      </w:r>
      <w:proofErr w:type="spellStart"/>
      <w:r w:rsidRPr="003F49CB">
        <w:t>NeuralNetworks</w:t>
      </w:r>
      <w:proofErr w:type="spellEnd"/>
      <w:r w:rsidRPr="003F49CB">
        <w:t>." In ITM Web of Conferences, vol. 40, p. 03034. EDP Sciences, 2021.</w:t>
      </w:r>
    </w:p>
    <w:p w14:paraId="251F555A" w14:textId="6D6A9631" w:rsidR="001E7CAE" w:rsidRPr="003F49CB" w:rsidRDefault="001E7CAE" w:rsidP="003F49CB">
      <w:pPr>
        <w:pStyle w:val="ListParagraph"/>
        <w:numPr>
          <w:ilvl w:val="0"/>
          <w:numId w:val="4"/>
        </w:numPr>
        <w:spacing w:line="360" w:lineRule="auto"/>
        <w:jc w:val="center"/>
      </w:pPr>
      <w:proofErr w:type="spellStart"/>
      <w:r w:rsidRPr="003F49CB">
        <w:t>Stremmel</w:t>
      </w:r>
      <w:proofErr w:type="spellEnd"/>
      <w:r w:rsidRPr="003F49CB">
        <w:t>, Joel, and Arjun Singh. "Pretraining federated text models for next word prediction." In Future of Information and Communication Conference, pp. 477-488. Springer, Cham, 2021.</w:t>
      </w:r>
    </w:p>
    <w:p w14:paraId="068730D6" w14:textId="0A7EB5EA" w:rsidR="003F49CB" w:rsidRPr="003F49CB" w:rsidRDefault="001E7CAE" w:rsidP="003F49CB">
      <w:pPr>
        <w:pStyle w:val="ListParagraph"/>
        <w:numPr>
          <w:ilvl w:val="0"/>
          <w:numId w:val="4"/>
        </w:numPr>
        <w:spacing w:line="360" w:lineRule="auto"/>
        <w:jc w:val="center"/>
      </w:pPr>
      <w:proofErr w:type="spellStart"/>
      <w:r w:rsidRPr="003F49CB">
        <w:t>Xiaoyun</w:t>
      </w:r>
      <w:proofErr w:type="spellEnd"/>
      <w:r w:rsidRPr="003F49CB">
        <w:t xml:space="preserve">, Qu, Kang </w:t>
      </w:r>
      <w:proofErr w:type="spellStart"/>
      <w:r w:rsidRPr="003F49CB">
        <w:t>Xiaoning</w:t>
      </w:r>
      <w:proofErr w:type="spellEnd"/>
      <w:r w:rsidRPr="003F49CB">
        <w:t xml:space="preserve">, Zhang Chao, Jiang Shuai, and Ma </w:t>
      </w:r>
      <w:proofErr w:type="spellStart"/>
      <w:r w:rsidRPr="003F49CB">
        <w:t>Xiuda</w:t>
      </w:r>
      <w:proofErr w:type="spellEnd"/>
      <w:r w:rsidRPr="003F49CB">
        <w:t xml:space="preserve">. "Short-term prediction of wind power based on deep long short-term memory." In 2016 IEEE PES </w:t>
      </w:r>
      <w:proofErr w:type="spellStart"/>
      <w:r w:rsidRPr="003F49CB">
        <w:t>AsiaPacific</w:t>
      </w:r>
      <w:proofErr w:type="spellEnd"/>
      <w:r w:rsidRPr="003F49CB">
        <w:t xml:space="preserve"> Power and </w:t>
      </w:r>
      <w:proofErr w:type="spellStart"/>
      <w:r w:rsidRPr="003F49CB">
        <w:t>EnergyEngineering</w:t>
      </w:r>
      <w:proofErr w:type="spellEnd"/>
      <w:r w:rsidRPr="003F49CB">
        <w:t xml:space="preserve"> Conference (APPEEC), pp. 1148-1152. IEEE, 2016.</w:t>
      </w:r>
    </w:p>
    <w:p w14:paraId="7B2F4EB2" w14:textId="6E06DD92" w:rsidR="005C0FB8" w:rsidRPr="003F49CB" w:rsidRDefault="003F49CB" w:rsidP="003F49CB">
      <w:pPr>
        <w:pStyle w:val="ListParagraph"/>
        <w:numPr>
          <w:ilvl w:val="0"/>
          <w:numId w:val="4"/>
        </w:numPr>
        <w:spacing w:line="360" w:lineRule="auto"/>
        <w:jc w:val="center"/>
        <w:rPr>
          <w:rFonts w:eastAsia="Bookman Old Style"/>
        </w:rPr>
      </w:pPr>
      <w:r w:rsidRPr="003F49CB">
        <w:t>7.</w:t>
      </w:r>
      <w:r w:rsidR="001E7CAE" w:rsidRPr="003F49CB">
        <w:t xml:space="preserve">Vargiu, Eloisa, and Mirko </w:t>
      </w:r>
      <w:proofErr w:type="spellStart"/>
      <w:r w:rsidR="001E7CAE" w:rsidRPr="003F49CB">
        <w:t>Urru</w:t>
      </w:r>
      <w:proofErr w:type="spellEnd"/>
      <w:r w:rsidR="001E7CAE" w:rsidRPr="003F49CB">
        <w:t xml:space="preserve">. "Exploiting web scraping in a collaborative filtering-based approach to web advertising." </w:t>
      </w:r>
      <w:proofErr w:type="spellStart"/>
      <w:r w:rsidR="001E7CAE" w:rsidRPr="003F49CB">
        <w:t>Artif</w:t>
      </w:r>
      <w:proofErr w:type="spellEnd"/>
      <w:r w:rsidR="001E7CAE" w:rsidRPr="003F49CB">
        <w:t xml:space="preserve">. </w:t>
      </w:r>
      <w:proofErr w:type="spellStart"/>
      <w:r w:rsidR="001E7CAE" w:rsidRPr="003F49CB">
        <w:t>Intell</w:t>
      </w:r>
      <w:proofErr w:type="spellEnd"/>
      <w:r w:rsidR="001E7CAE" w:rsidRPr="003F49CB">
        <w:t>. Res. 2, no. 1 (2013): 44-4.</w:t>
      </w:r>
    </w:p>
    <w:sectPr w:rsidR="005C0FB8" w:rsidRPr="003F49CB">
      <w:foot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553E9" w14:textId="77777777" w:rsidR="00074A32" w:rsidRDefault="00074A32">
      <w:r>
        <w:separator/>
      </w:r>
    </w:p>
  </w:endnote>
  <w:endnote w:type="continuationSeparator" w:id="0">
    <w:p w14:paraId="3383C6A4" w14:textId="77777777" w:rsidR="00074A32" w:rsidRDefault="0007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f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A80F" w14:textId="77777777" w:rsidR="00F5060A" w:rsidRDefault="00F5060A">
    <w:pPr>
      <w:pBdr>
        <w:top w:val="nil"/>
        <w:left w:val="nil"/>
        <w:bottom w:val="nil"/>
        <w:right w:val="nil"/>
        <w:between w:val="nil"/>
      </w:pBdr>
      <w:jc w:val="center"/>
      <w:rPr>
        <w:color w:val="000000"/>
      </w:rPr>
    </w:pPr>
  </w:p>
  <w:p w14:paraId="13C50977" w14:textId="77777777" w:rsidR="00F5060A" w:rsidRDefault="00F506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C8BF" w14:textId="1E35AAC5" w:rsidR="00F506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D709B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A3B1192" w14:textId="77777777" w:rsidR="00F5060A" w:rsidRDefault="00F506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8792" w14:textId="77777777" w:rsidR="00074A32" w:rsidRDefault="00074A32">
      <w:r>
        <w:separator/>
      </w:r>
    </w:p>
  </w:footnote>
  <w:footnote w:type="continuationSeparator" w:id="0">
    <w:p w14:paraId="4CA39FFD" w14:textId="77777777" w:rsidR="00074A32" w:rsidRDefault="00074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66AD"/>
    <w:multiLevelType w:val="hybridMultilevel"/>
    <w:tmpl w:val="8AE29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6F5A99"/>
    <w:multiLevelType w:val="multilevel"/>
    <w:tmpl w:val="EC0E569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4F8E306B"/>
    <w:multiLevelType w:val="hybridMultilevel"/>
    <w:tmpl w:val="659C85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D54B09"/>
    <w:multiLevelType w:val="hybridMultilevel"/>
    <w:tmpl w:val="84E6EBDE"/>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981501"/>
    <w:multiLevelType w:val="hybridMultilevel"/>
    <w:tmpl w:val="0B947E94"/>
    <w:lvl w:ilvl="0" w:tplc="7458D438">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16cid:durableId="705176574">
    <w:abstractNumId w:val="1"/>
  </w:num>
  <w:num w:numId="2" w16cid:durableId="837965980">
    <w:abstractNumId w:val="0"/>
  </w:num>
  <w:num w:numId="3" w16cid:durableId="1919947805">
    <w:abstractNumId w:val="3"/>
  </w:num>
  <w:num w:numId="4" w16cid:durableId="1611473707">
    <w:abstractNumId w:val="2"/>
  </w:num>
  <w:num w:numId="5" w16cid:durableId="686445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0A"/>
    <w:rsid w:val="00025D86"/>
    <w:rsid w:val="00055B6F"/>
    <w:rsid w:val="00074A32"/>
    <w:rsid w:val="00082643"/>
    <w:rsid w:val="000D0BEB"/>
    <w:rsid w:val="000E376F"/>
    <w:rsid w:val="00113C3E"/>
    <w:rsid w:val="00145041"/>
    <w:rsid w:val="00195340"/>
    <w:rsid w:val="001D2369"/>
    <w:rsid w:val="001E12E3"/>
    <w:rsid w:val="001E7CAE"/>
    <w:rsid w:val="00290BAA"/>
    <w:rsid w:val="002F1B81"/>
    <w:rsid w:val="00304CCA"/>
    <w:rsid w:val="00372561"/>
    <w:rsid w:val="00377004"/>
    <w:rsid w:val="003F0CDE"/>
    <w:rsid w:val="003F49CB"/>
    <w:rsid w:val="004C6002"/>
    <w:rsid w:val="00551227"/>
    <w:rsid w:val="005C0FB8"/>
    <w:rsid w:val="006D1FB2"/>
    <w:rsid w:val="007F4181"/>
    <w:rsid w:val="00802A55"/>
    <w:rsid w:val="008510EA"/>
    <w:rsid w:val="0086044A"/>
    <w:rsid w:val="0088109A"/>
    <w:rsid w:val="008B36AA"/>
    <w:rsid w:val="008E31BA"/>
    <w:rsid w:val="009D0F75"/>
    <w:rsid w:val="009E2EFD"/>
    <w:rsid w:val="00A72370"/>
    <w:rsid w:val="00A77CB5"/>
    <w:rsid w:val="00B23FA6"/>
    <w:rsid w:val="00B41348"/>
    <w:rsid w:val="00D13B89"/>
    <w:rsid w:val="00D709B2"/>
    <w:rsid w:val="00D87129"/>
    <w:rsid w:val="00DB77C5"/>
    <w:rsid w:val="00E36EEF"/>
    <w:rsid w:val="00E55D3C"/>
    <w:rsid w:val="00F125CA"/>
    <w:rsid w:val="00F5060A"/>
    <w:rsid w:val="00FD5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0EA3"/>
  <w15:docId w15:val="{9FE8908E-A750-418A-A7A4-92AB5782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E2EFD"/>
    <w:rPr>
      <w:color w:val="605E5C"/>
      <w:shd w:val="clear" w:color="auto" w:fill="E1DFDD"/>
    </w:rPr>
  </w:style>
  <w:style w:type="paragraph" w:styleId="NormalWeb">
    <w:name w:val="Normal (Web)"/>
    <w:basedOn w:val="Normal"/>
    <w:uiPriority w:val="99"/>
    <w:unhideWhenUsed/>
    <w:rsid w:val="009D0F75"/>
    <w:pPr>
      <w:spacing w:before="100" w:beforeAutospacing="1" w:after="100" w:afterAutospacing="1"/>
    </w:pPr>
    <w:rPr>
      <w:rFonts w:ascii="Times New Roman" w:eastAsia="Times New Roman" w:hAnsi="Times New Roman" w:cs="Times New Roman"/>
      <w:sz w:val="24"/>
      <w:szCs w:val="24"/>
      <w:lang w:val="en-IN"/>
    </w:rPr>
  </w:style>
  <w:style w:type="character" w:customStyle="1" w:styleId="sw">
    <w:name w:val="sw"/>
    <w:basedOn w:val="DefaultParagraphFont"/>
    <w:rsid w:val="009D0F75"/>
  </w:style>
  <w:style w:type="paragraph" w:styleId="NoSpacing">
    <w:name w:val="No Spacing"/>
    <w:uiPriority w:val="1"/>
    <w:qFormat/>
    <w:rsid w:val="009D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F3710E-FED3-4BCC-8881-ADD46926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Ketan Singh Rautela</cp:lastModifiedBy>
  <cp:revision>6</cp:revision>
  <dcterms:created xsi:type="dcterms:W3CDTF">2023-07-19T07:30:00Z</dcterms:created>
  <dcterms:modified xsi:type="dcterms:W3CDTF">2023-07-20T09:06:00Z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